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2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EGILIWE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ALIKA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Sr. Software Developer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shd w:val="clear" w:color="auto" w:fill="auto"/>
              </w:rPr>
              <w:drawing>
                <wp:inline>
                  <wp:extent cx="1955800" cy="19558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Abuja, 900108 Abuja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234-802-746-6159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alikaiwe@gmail.com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WWW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hyperlink r:id="rId5" w:history="1">
              <w:r>
                <w:rPr>
                  <w:rStyle w:val="documentsocl-fieldsa"/>
                  <w:rFonts w:ascii="Century Gothic" w:eastAsia="Century Gothic" w:hAnsi="Century Gothic" w:cs="Century Gothic"/>
                  <w:sz w:val="22"/>
                  <w:szCs w:val="22"/>
                  <w:u w:val="single" w:color="FFFFFF"/>
                </w:rPr>
                <w:t>Bold Profile</w:t>
              </w:r>
            </w:hyperlink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Websites, Portfolios, Profiles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60" w:right="300" w:hanging="28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linkedin.com/in/egiliwe-alika-b1724214/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common-lngg-skillfield"/>
              <w:tblCellSpacing w:w="0" w:type="dxa"/>
              <w:tblInd w:w="3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380"/>
              <w:gridCol w:w="700"/>
              <w:gridCol w:w="300"/>
            </w:tblGrid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60" w:lineRule="exact"/>
                    <w:ind w:left="0" w:right="0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Database programming</w:t>
                  </w:r>
                  <w:r>
                    <w:rPr>
                      <w:rStyle w:val="common-lngg-skillparagraphnotnativeLangPararating-headingcolon"/>
                      <w:rFonts w:ascii="Century Gothic" w:eastAsia="Century Gothic" w:hAnsi="Century Gothic" w:cs="Century Gothic"/>
                      <w:vanish/>
                      <w:color w:val="FFFFFF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ind w:left="0" w:right="0"/>
                    <w:jc w:val="right"/>
                    <w:rPr>
                      <w:rStyle w:val="common-lngg-skillfieldrating-headin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</w:tcPr>
                <w:p/>
              </w:tc>
            </w:tr>
          </w:tbl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8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common-lngg-skillfield"/>
              <w:tblCellSpacing w:w="0" w:type="dxa"/>
              <w:tblInd w:w="3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380"/>
              <w:gridCol w:w="700"/>
              <w:gridCol w:w="300"/>
            </w:tblGrid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60" w:lineRule="exact"/>
                    <w:ind w:left="0" w:right="0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Web application development</w:t>
                  </w:r>
                  <w:r>
                    <w:rPr>
                      <w:rStyle w:val="common-lngg-skillparagraphnotnativeLangPararating-headingcolon"/>
                      <w:rFonts w:ascii="Century Gothic" w:eastAsia="Century Gothic" w:hAnsi="Century Gothic" w:cs="Century Gothic"/>
                      <w:vanish/>
                      <w:color w:val="FFFFFF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ind w:left="0" w:right="0"/>
                    <w:jc w:val="right"/>
                    <w:rPr>
                      <w:rStyle w:val="common-lngg-skillfieldrating-headin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</w:tcPr>
                <w:p/>
              </w:tc>
            </w:tr>
          </w:tbl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8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common-lngg-skillfield"/>
              <w:tblCellSpacing w:w="0" w:type="dxa"/>
              <w:tblInd w:w="3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380"/>
              <w:gridCol w:w="700"/>
              <w:gridCol w:w="300"/>
            </w:tblGrid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60" w:lineRule="exact"/>
                    <w:ind w:left="0" w:right="0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Programming</w:t>
                  </w:r>
                  <w:r>
                    <w:rPr>
                      <w:rStyle w:val="common-lngg-skillparagraphnotnativeLangPararating-headingcolon"/>
                      <w:rFonts w:ascii="Century Gothic" w:eastAsia="Century Gothic" w:hAnsi="Century Gothic" w:cs="Century Gothic"/>
                      <w:vanish/>
                      <w:color w:val="FFFFFF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ind w:left="0" w:right="0"/>
                    <w:jc w:val="right"/>
                    <w:rPr>
                      <w:rStyle w:val="common-lngg-skillfieldrating-headin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</w:tcPr>
                <w:p/>
              </w:tc>
            </w:tr>
          </w:tbl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8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common-lngg-skillfield"/>
              <w:tblCellSpacing w:w="0" w:type="dxa"/>
              <w:tblInd w:w="3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380"/>
              <w:gridCol w:w="700"/>
              <w:gridCol w:w="300"/>
            </w:tblGrid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60" w:lineRule="exact"/>
                    <w:ind w:left="0" w:right="0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Mobile Application Development</w:t>
                  </w:r>
                  <w:r>
                    <w:rPr>
                      <w:rStyle w:val="common-lngg-skillparagraphnotnativeLangPararating-headingcolon"/>
                      <w:rFonts w:ascii="Century Gothic" w:eastAsia="Century Gothic" w:hAnsi="Century Gothic" w:cs="Century Gothic"/>
                      <w:vanish/>
                      <w:color w:val="FFFFFF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ind w:left="0" w:right="0"/>
                    <w:jc w:val="right"/>
                    <w:rPr>
                      <w:rStyle w:val="common-lngg-skillfieldrating-headin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00" w:type="dxa"/>
                </w:tcPr>
                <w:p/>
              </w:tc>
            </w:tr>
          </w:tbl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8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line="36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common-lngg-skillparagraphnativeLangParalnggparaany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English</w:t>
            </w:r>
            <w:r>
              <w:rPr>
                <w:rStyle w:val="common-lngg-skillparagraphnativeLangParalnggparaany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:</w:t>
            </w:r>
            <w:r>
              <w:rPr>
                <w:rStyle w:val="common-lngg-skillparagraphnativeLangParalnggparaany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>
              <w:rPr>
                <w:rStyle w:val="common-lngg-skillparagraphnativeLangParalnggparaany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Native language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common-lngg-skillfield"/>
              <w:tblCellSpacing w:w="0" w:type="dxa"/>
              <w:tblInd w:w="3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380"/>
              <w:gridCol w:w="700"/>
              <w:gridCol w:w="300"/>
            </w:tblGrid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60" w:lineRule="exact"/>
                    <w:ind w:left="0" w:right="0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English</w:t>
                  </w:r>
                  <w:r>
                    <w:rPr>
                      <w:rStyle w:val="common-lngg-skillparagraphnotnativeLangPararating-headingcolon"/>
                      <w:rFonts w:ascii="Century Gothic" w:eastAsia="Century Gothic" w:hAnsi="Century Gothic" w:cs="Century Gothic"/>
                      <w:b/>
                      <w:bCs/>
                      <w:vanish/>
                      <w:color w:val="FFFFFF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ind w:left="0" w:right="0"/>
                    <w:jc w:val="right"/>
                    <w:rPr>
                      <w:rStyle w:val="common-lngg-skillfieldrating-headin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common-lngg-skillfieldratg-containerratg"/>
                      <w:rFonts w:ascii="Century Gothic" w:eastAsia="Century Gothic" w:hAnsi="Century Gothic" w:cs="Century Gothic"/>
                      <w:b w:val="0"/>
                      <w:bCs w:val="0"/>
                      <w:color w:val="FFFFFF"/>
                      <w:sz w:val="22"/>
                      <w:szCs w:val="22"/>
                      <w:vertAlign w:val="baseline"/>
                    </w:rPr>
                    <w:t>A1</w:t>
                  </w:r>
                </w:p>
              </w:tc>
              <w:tc>
                <w:tcPr>
                  <w:tcW w:w="300" w:type="dxa"/>
                </w:tcPr>
                <w:p/>
              </w:tc>
            </w:tr>
          </w:tbl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8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9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Beginner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Software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C#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ASP.NET web core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ReactJS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SQL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1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API creation &amp; Integration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2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React Native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4013" cy="89466"/>
                  <wp:docPr id="10002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226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Adaptable Senior Software Engineer talented at providing customized and optimized solutions for all needs. Thrives within tight deadlines by applying agile development strategies. Comfortable overseeing large-scale development teams or independently coding complex projects.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Work History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Nigerian Communications Satellite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Abuja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- Worked with project managers, developers, quality assurance, and customers to resolve technical issues, resulting in 30% reduction in issue resolution time and increased customer satisfaction.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Optimized code performance, leading to 25% improvement in user experience and 20% increase in system efficiency.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Mentored 4 junior developers, fostering their professional growth and enhancing team productivity by 15%.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scalable applications using agile methodologies, ensuring timely project delivery and reducing development cycles by 20%.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multiple projects simultaneously, consistently meeting strict deadlines and maintaining high-quality standards, which resulted in 95% on-time delivery rate.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Developer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Inspired Mobile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Abuja, FCT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Reviewed code, debugged problems, and corrected issues, resulting in 20% decrease in production bugs and enhanced application stability.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Led code reviews within development team to ensure consistent quality standards across all projects, increasing code quality and reducing post-release issues by 15%.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development milestones from initial steps through final delivery, ensuring on-time and within-budget project completion with 98% success rate.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with back-end developers to design APIs, resulting in seamless integration and improved system interoperability.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fellow engineers to evaluate software and hardware interfaces, ensuring optimal compatibility and performance.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Participated in client meetings and presentations to provide technical expertise and guidance during project planning stages, contributing to 90% client approval rate for proposed technical solutions.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Developer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Inspired Mobile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Abuja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comprehensive Incidence Management solution that streamlines incidence reporting, response, and resolution with real-time alerts to insightful analytics.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Reviewed code, debugged problems, and corrected issues.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with back-end 2 developers to design APIs.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Discussed project progress with customers, collected feedback on different stages and directly addressed concerns.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Participated in requirements gathering to solidify prerequisites and determine best technical solution to meet business needs.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cross-functional teams to design, develop, and launch new features for web applications.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functional databases, applications and servers to support websites on back-end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2019-12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Frontend/ Application Developer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National health Insurance Agency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Abuja, FCT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Implemented user-friendly interfaces, significantly enhancing overall user experience and increasing satisfaction rates by 25%.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Generated detailed documentation, assisting other developers and facilitating future maintenance efforts, reducing onboarding time by 30%.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Participated in design and planning exercises for future software rollouts, contributing to more efficient and successful project launches.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multi-channel roadmap for desktop and web applications, streamlining development processes and enhancing product consistency.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Used ASP.NET, JavaScript, and SQL Server to develop 16 new applications, increasing overall product offerings and company revenue.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Participated in regular meetings with stakeholders, presenting progress updates and discussing any roadblocks encountered during development stages, ensuring transparency and fostering collaborative problem-solving.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Software Engineer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Nigerian Communications Satellite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Abuja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clients to define solution requirements, resulting in tailored solutions that enhanced client satisfaction and project success rates by 20%.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Worked with software development and testing team members to design and develop robust solutions, meeting client requirements for functionality, scalability, and performance, leading to 25% increase in system efficiency.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Analyzed proposed technical solutions based on customer requirements, ensuring alignment with business objectives and improving solution effectiveness by 30%.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Integrated third-party tools and components into applications, expanding functionality and enhancing overall user experience.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management, internal, and development partners regarding software application design status and project progress, ensuring timely delivery and alignment with business goals.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Junior Developer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Nigerian Communications Satellite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Abuja, FCT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- Worked on Abuja Development Information System (DEVCIS) alongside various engineers, product managers, and designers, leading to successful launch of key project milestones.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Provided valuable input during team meetings, sharing ideas for new features or enhancements based on user feedback, resulting in 15% improvement in user satisfaction.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scalable web applications by collaborating closely with cross-functional teams, enhancing performance and efficiency, and reducing load times by 30%.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Tested and debugged software applications, ensuring optimal functionality prior to deployment, which reduced post-launch issues by 40%.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2005-01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Electrical/Electronics Engineering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Benin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Edo State, Nigeria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certificationsinglecolumnjob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DevOps, CI/CD (Continuous Integration/Delivery) - Udemy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certificationsinglecolumnjob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Understanding APIs and RESTful APIs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certificationsinglecolumnjob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Web app with Angular 12, .NET Core Web API &amp; Mongo DB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certificationsinglecolumnjob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Scrum Crash Course: Scrum Essentials and Scrum Fundamentals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certificationsinglecolumnjob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Agile Project Management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Projects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right-boxparagraphsinglecolumn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Frontend/ Application Developer, National health Insurance Agency, Aug 2020, Developed and implemented Enrolee analytics dashboards to display live records, and daily activities using C#, SQL, React.JS. Designed and developed synchronization software to enable field workers register enrolees offline in areas without internet and upload records to staging server online with C#, SQL. Developed and implemented a Register application used monthly to cut the register of enrollees given to the hospitals and also Health Management Organizations to enable enrollees have access to healthcare using C# and SQL. Designed and developed a financial analytics dashboard for the Health Information Business Process Automation (HIBPA) portal to help authorized staff have insight into the financial transactions carried out on the portal using C#, SQL, and javascript. Designed, Developed, and implemented a security app to secure the HIBPA Windows software installed on each computer from being used by unauthorized persons to enroll users offline and sync to the staging server using C#and SQL. Developed various APIs to integrate; signature pad, 4-4-2 fingerprint scanner, ID card and National Identity Management using C# and SQL. Full-Stack Developer, Inspired Mobile, Aug 2023, Developed a comprehensive Incidence Management solution that streamlines incidence reporting, response, and resolution with real-time alerts to insightful analytics. Full-Stack Developer, Inspired Mobile, Oct 2023, Developed an application to handle illegal trade of individuals through force, coercion, or deception. i.e, traffick in person using React.JS, C# and SQL.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Accomplishments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480" w:right="300" w:hanging="28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Collaborated with team of six in the development of NIGCOMSAT intranet Solution.</w:t>
            </w:r>
          </w:p>
          <w:p>
            <w:pPr>
              <w:pStyle w:val="divdocumentli"/>
              <w:numPr>
                <w:ilvl w:val="0"/>
                <w:numId w:val="8"/>
              </w:numPr>
              <w:spacing w:after="0" w:line="360" w:lineRule="atLeast"/>
              <w:ind w:left="2480" w:right="300" w:hanging="28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Supervised team of eight staff members.</w:t>
            </w:r>
          </w:p>
          <w:p>
            <w:pPr>
              <w:pStyle w:val="divdocumentli"/>
              <w:numPr>
                <w:ilvl w:val="0"/>
                <w:numId w:val="8"/>
              </w:numPr>
              <w:spacing w:after="0" w:line="360" w:lineRule="atLeast"/>
              <w:ind w:left="2480" w:right="300" w:hanging="28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Designed and created software and systems for national health insurance agency.</w:t>
            </w:r>
          </w:p>
          <w:p>
            <w:pPr>
              <w:pStyle w:val="divdocumentli"/>
              <w:numPr>
                <w:ilvl w:val="0"/>
                <w:numId w:val="8"/>
              </w:numPr>
              <w:spacing w:after="0" w:line="360" w:lineRule="atLeast"/>
              <w:ind w:left="2480" w:right="300" w:hanging="28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Key contributor in the design and implementation of new features for web reporting application for Nigerian health Insurance Agency.</w:t>
            </w:r>
          </w:p>
          <w:p>
            <w:pPr>
              <w:pStyle w:val="divdocumentli"/>
              <w:numPr>
                <w:ilvl w:val="0"/>
                <w:numId w:val="8"/>
              </w:numPr>
              <w:spacing w:after="0" w:line="360" w:lineRule="atLeast"/>
              <w:ind w:left="2480" w:right="300" w:hanging="28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Mentored five new employees to bring them up to speed on projects, resulting in quicker overall completion milestones.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Interests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Reading &amp; Research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BFA51455-FA6D-4532-9ADC-FFBFA67E2FD3}"/>
    <w:embedBold r:id="rId2" w:fontKey="{33B4E2FD-6EA1-4FDB-A764-55137A496F8D}"/>
    <w:embedItalic r:id="rId3" w:fontKey="{F5C07615-5879-4BB6-BCCB-2C9940C1C766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img">
    <w:name w:val="img"/>
    <w:basedOn w:val="DefaultParagraphFont"/>
    <w:rPr>
      <w:bdr w:val="none" w:sz="0" w:space="0" w:color="auto"/>
      <w:vertAlign w:val="baseline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character" w:customStyle="1" w:styleId="documentsocl-fieldsa">
    <w:name w:val="document_socl-fields_a"/>
    <w:basedOn w:val="DefaultParagraphFont"/>
    <w:rPr>
      <w:color w:val="FFFFFF"/>
    </w:rPr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4" w:color="auto"/>
        <w:bottom w:val="none" w:sz="0" w:space="0" w:color="auto"/>
        <w:right w:val="none" w:sz="0" w:space="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common-lngg-skillfieldrating-heading">
    <w:name w:val="common-lngg-skill_field_rating-heading"/>
    <w:basedOn w:val="DefaultParagraphFont"/>
  </w:style>
  <w:style w:type="character" w:customStyle="1" w:styleId="common-lngg-skillfieldrating-headingp">
    <w:name w:val="common-lngg-skill_field_rating-heading_p"/>
    <w:basedOn w:val="DefaultParagraphFont"/>
  </w:style>
  <w:style w:type="character" w:customStyle="1" w:styleId="common-lngg-skillparagraphnotnativeLangPararating-headingcolon">
    <w:name w:val="common-lngg-skill_paragraph_not(.nativeLangPara)_rating-heading_colon"/>
    <w:basedOn w:val="DefaultParagraphFont"/>
    <w:rPr>
      <w:vanish/>
    </w:rPr>
  </w:style>
  <w:style w:type="character" w:customStyle="1" w:styleId="common-lngg-skillfieldratg-container">
    <w:name w:val="common-lngg-skill_field_ratg-container"/>
    <w:basedOn w:val="DefaultParagraphFont"/>
    <w:rPr>
      <w:b w:val="0"/>
      <w:bCs w:val="0"/>
    </w:rPr>
  </w:style>
  <w:style w:type="character" w:customStyle="1" w:styleId="common-lngg-skillfieldratg-containerratg">
    <w:name w:val="common-lngg-skill_field_ratg-container_ratg"/>
    <w:basedOn w:val="DefaultParagraphFont"/>
  </w:style>
  <w:style w:type="table" w:customStyle="1" w:styleId="common-lngg-skillfield">
    <w:name w:val="common-lngg-skill_field"/>
    <w:basedOn w:val="TableNormal"/>
    <w:tblPr/>
  </w:style>
  <w:style w:type="paragraph" w:customStyle="1" w:styleId="ratvcontainer">
    <w:name w:val="ratvcontainer"/>
    <w:basedOn w:val="Normal"/>
    <w:pPr>
      <w:spacing w:line="280" w:lineRule="atLeast"/>
    </w:pPr>
  </w:style>
  <w:style w:type="character" w:customStyle="1" w:styleId="ratvcontainerCharacter">
    <w:name w:val="ratvcontainer Character"/>
    <w:basedOn w:val="DefaultParagraphFont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common-lngg-skillparagraphnativeLangParalnggparaany">
    <w:name w:val="common-lngg-skill_paragraph_nativeLangPara_lnggpara_any"/>
    <w:basedOn w:val="DefaultParagraphFont"/>
  </w:style>
  <w:style w:type="paragraph" w:customStyle="1" w:styleId="txtright">
    <w:name w:val="txtright"/>
    <w:basedOn w:val="Normal"/>
    <w:pPr>
      <w:jc w:val="right"/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divdocumentleft-boxdivheadingParagraph">
    <w:name w:val="div_document_left-box_div_heading Paragraph"/>
    <w:basedOn w:val="Normal"/>
    <w:pPr>
      <w:spacing w:line="380" w:lineRule="atLeast"/>
    </w:p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bold.pro/my/egiliwe%2Dalika%2Dsoftwareguy/528r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EGILIWE ALIKA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4e7d8a72-4c7f-463a-b15f-bac7a88ddf08</vt:lpwstr>
  </property>
  <property fmtid="{D5CDD505-2E9C-101B-9397-08002B2CF9AE}" pid="3" name="x1ye=0">
    <vt:lpwstr>zIYAAB+LCAAAAAAABAAUmcVyhFAQRT+IBW5LYHAdHHa4u/P1mVRWqVQN8rrvPScjMDgBYxwskDgDcQgGwwSBsh+BQFHyQyLQzDe11FZRBC4gwnyUfUcUkr86CR0AXw7vT5120JxH8oF+d2nhCMTsGGhy5EXY5ae4SkVuhjpIwFzcHqqyi82KG1ZcdmeE/DCLrTvCPpWoo4ECQLIlBtGw1eor1I/MJvayq0lTTVfFVjRnBHkGMlgqn72ENoR0+F1</vt:lpwstr>
  </property>
  <property fmtid="{D5CDD505-2E9C-101B-9397-08002B2CF9AE}" pid="4" name="x1ye=1">
    <vt:lpwstr>jRazwiOp3bOp9XzdFZhvHCQWrsMBKB77dFPHqLpCYvC6UWBbOawCCSdAAhqFVXcjyWya1hXak39t+baaCEgLuoI0y9Vbyd0eScFERoqEs4feAUajLSoeItNpDGEQHNS7cpMISQ3d+kyl2Rmn7MHY9KCKNaXYDGgHun9jqo8MWsSIVeMcXfyMY5VNmvNdy3CuXBp5zSXwi4inNViJqSfjDj7Jtxk+/KvUBKelLg7hmumla5Rk6+xSRKjUANjv7SN</vt:lpwstr>
  </property>
  <property fmtid="{D5CDD505-2E9C-101B-9397-08002B2CF9AE}" pid="5" name="x1ye=10">
    <vt:lpwstr>RJtUFDLo0eHxLwQ3MFEzhxBWsYnhUli602nRM6jsY7i4hGjPsB1t167qc4NOJ5Bo2pMjkf0hC966FSxwZVWkk/P9RU8VxJg08Zyxp2fM9mm0UTVOHPzGI4S/Pk5wj5ZoDHemuNeIBmmpVEwxjW72yIrYZ7gjKvfXxBwlucNjZljz6rniB+eb9Xii8SvxqYVvgReRDcsfYidwy7Thd4xcEpgAt6tN5IzLRIm9fGee3XRU3Kc45q19+pwaD7A9fO3</vt:lpwstr>
  </property>
  <property fmtid="{D5CDD505-2E9C-101B-9397-08002B2CF9AE}" pid="6" name="x1ye=100">
    <vt:lpwstr>LbT267vchPrkE7sZuXeGijTeaGgg/y0lfL4s/WtRurXTOhFBBOUNL64h5KTrTHg0fe5UEpPtIBp0+wmme2/ky3IkLQQe6dDx8U+u+iJwt4RxdT5nve/cNJCrnqeO1GnSKhZX3yC0UWhQkD8AZl26pX4cwiqvV38A+jTvkGCOr7pTATmN0eplqdvxEcOuI9DBhBkRMxHfaOZTeQQQyWjpRQ15QVZZgLKsiDcF+wjwiJLOR0UaRj99nbkAVkog7ca</vt:lpwstr>
  </property>
  <property fmtid="{D5CDD505-2E9C-101B-9397-08002B2CF9AE}" pid="7" name="x1ye=101">
    <vt:lpwstr>hqs3gWPTX6eB79vUDgnt6rgRxPMnlsI/TDjNMg84ucU31buBTzuMRvinnvHqjSj+BtUqXVsWoTmZ4TrsfTKcDjeCMTh52bD4tuj88zqYKHF1M041rM5kPmukQo8s7ngZ4/O1UjbOLfcwx+e1Ws9ptbiGLyBScIkJ+2sa9yOWIjzSf4PhRfw3vcl5SkMarQZ3b3D6Be5+Jo2fxKEwbjrA9cYDbFmSKJMfiUkwEADtiE88HmF0Yee9nU9RLiuDskB</vt:lpwstr>
  </property>
  <property fmtid="{D5CDD505-2E9C-101B-9397-08002B2CF9AE}" pid="8" name="x1ye=102">
    <vt:lpwstr>J1Eo4yMHAT+TpffQUN025Cwsf63VIF55rtorrE9rdzDCG50uaScfLulNEDlUQ/R6SA7u0JUs8yg6U+3zEZwgy69GIKYL0xkONxsog4CguW++Tq5/mIurUxHjGu03jdEGj6b0XmMSGqRcGzVuI/zOIQjGhOvVPPTcIDWPvmNh3gk/rrJ0f5Kj3PHMJztjzuyYoGBSDeR0Mm4oRg8WxNDC0y8qoRDcpoBpWzPM2n8quGJyMnN2AoUYrD/jmhJaWkN</vt:lpwstr>
  </property>
  <property fmtid="{D5CDD505-2E9C-101B-9397-08002B2CF9AE}" pid="9" name="x1ye=103">
    <vt:lpwstr>nKh3nrvlGAqD8mmrLlfFOcMRZZmKvfT0zOS/XMBihMqc6QBsSVRA/SdPpUIzr6DSVzTrPsuuet5NLdTf8H/V9YW+HmiPDeOjYMB3QKKeMaKhQhpwy6Yy7KkonlJs3BL1OnyOQzzchHgsiUrcO4EK/rgY6kwfvAdcM4GhpnoPHZKXGVcP1WzReLCE/g+EvXnmNqXfnPy4866cbZr/sD86MahWgjYbSqoBfEhjCGGgvYl5xgCPHxuq8S7CrGTPDHh</vt:lpwstr>
  </property>
  <property fmtid="{D5CDD505-2E9C-101B-9397-08002B2CF9AE}" pid="10" name="x1ye=104">
    <vt:lpwstr>ofZm33137Vs8MzkDKGe3x/HNl5OQKGW86W3E1mJbd+pj+GJjmF7mjJYIJYn40DcJYTxmSMmtCym/t2B7Oqi6qK+oNjgz/3wgywrXULqrJSwJJyp5rFDOoBvLk882KUKQKecLOdJDOpQVIHZuZZmFonCcr2fH22jD36JLjvGtnNiScRU37lbsPfP6IENbeSARgiROL8LSpGSVsrHyUoEC+YvwGaUknk2AGti/c6w9p8o8QqQfILWPZt2GcNdn30t</vt:lpwstr>
  </property>
  <property fmtid="{D5CDD505-2E9C-101B-9397-08002B2CF9AE}" pid="11" name="x1ye=105">
    <vt:lpwstr>PhnLS108f+0s1VdnPKICX2rZJ8XxOJsgSlXfHwIZaZCf/2n7xVMgROousJ1/278uNgaENHtxXku7Gu4gRYH5o0PoxVeoHhuiJYrw9NQ2A+ZyToGvNDddNREaEjxR40vOJRtIKYlxx8j3Zx+3HfGE7k7elVj+CU3/INpXgGPc2wHjyjjWI86ctH7AliYzOynDOTZQCgE/1hagqSUnDtq9re8Fqj4GjJtMvLDFfb0lLJ5ZwgxpMgkSKvNgx7LZ+zM</vt:lpwstr>
  </property>
  <property fmtid="{D5CDD505-2E9C-101B-9397-08002B2CF9AE}" pid="12" name="x1ye=106">
    <vt:lpwstr>16U1cg8wwAMEhHOW7tsS1OR57kO1U9ACAD27WAj02vFu9SsP7AthRdCh0Ksk0n9kBPcdydAc5tIWRXbk+H9ieCZq80ZO6LUyx5s/p31GVJHN8HN3kQxYJCOkfHxNMk/s7QTzG0SR2OoiHLoVoZPIKMxVdFO/N+nykLr2NOL5pYu8ndVKDHWcQ6AJVBmvyzNQIhT8guGUSyHU6MAPNYDXrPBMm0pgFrllr41OBGdmAHl19SMsrSzCJqqru5Xd50p</vt:lpwstr>
  </property>
  <property fmtid="{D5CDD505-2E9C-101B-9397-08002B2CF9AE}" pid="13" name="x1ye=107">
    <vt:lpwstr>hqdgdshVc7l6HY69BOtk8GH44fuqhGcCn/DQg8pPNcNjWQP93OYkkvFXe+pfSicZ/463lteihQTQmunU4K+Hkrfcfa0MTQ/ltbhdKPd7c4KAw97NQnMBvJuTLErBKtLL1mlZ3ogGM1+lNgde9lHMuhx0HRucgvyc+DL4gkdEPWOCEGlGt0ujdccWIV1cr3CRnN/6RX1VZXhx6OzvOvFJ1V60D0Az+ucW4PsR8Md+oO7CLfOaQbiybnIJGFCkUk0</vt:lpwstr>
  </property>
  <property fmtid="{D5CDD505-2E9C-101B-9397-08002B2CF9AE}" pid="14" name="x1ye=108">
    <vt:lpwstr>26xAXhKDOR3iHVBOsB8EAWlNl3SPzHQsRPp6utLxCAUm5sRqy85oHGGPLLiewhRtzUd2MM0mpV7VbAVAzuD4YL0YdvYSNKK2EIVsfUuxueEtRz9UOQMaZSTfX2q4kTEwNIEH7y9j1tnGQPkiLudeSzXpaiEkO1D3ORCFtmUTN1uzbvy0UfUhfjHe5gmDzH5uWWiyTIaD98qZ+/DGofKvACx6WeR962N2AKUbBtPVAUAmIDzz5HHj/f1tl/iUwFc</vt:lpwstr>
  </property>
  <property fmtid="{D5CDD505-2E9C-101B-9397-08002B2CF9AE}" pid="15" name="x1ye=109">
    <vt:lpwstr>gXxeMu24RTTj6qOkjG61bk8XbmdGPchiBILdaRA4Ct86uZUNOJ6Sp1rPwGJbr78Psaa1xfqPXOL0UTqiNNNiypWIM1BtSkVKsjf6J/fKNY0DqT7r0Q+zQqA3XACjEHfYZhrDqmJF4aNRSEu70K1ol42OpACZjxw9mUoaj4jKHKE97wJWQTnPaBIoi3Q597LlpldGZUZGJkxDQvbJcVoMm3CzKQyi/xROZzew28rhEmSjvWyl5z2Ruzd/8Wh+SiY</vt:lpwstr>
  </property>
  <property fmtid="{D5CDD505-2E9C-101B-9397-08002B2CF9AE}" pid="16" name="x1ye=11">
    <vt:lpwstr>HQxzDhJM8t6vFeC2MMSZeG3KBwapbI4Kyc2o0tlnJQYkcm/jBMpbF3VKDi+k4RBkzrOQyx7DU0A5ufLLjVzQYiMXTdIgirD7DIOJ+AxYs6g2zox1qi9cc7R28XK3gTz479zHgtsxFmfq5gNshg99T1J+5ig5ZzkzYvps6zrhuFfU8i62jzgbPYHjtk+hwmXyRZhkuJXGMlTQV+jxAftlcZclux3w9oLGb8yBlmfEOTBTHn/4SCIS13j+eE03GcC</vt:lpwstr>
  </property>
  <property fmtid="{D5CDD505-2E9C-101B-9397-08002B2CF9AE}" pid="17" name="x1ye=110">
    <vt:lpwstr>eeyVV40Sbzg/xgggi0yP2UhxREeMRPF0LtqWLgdPm40F5boup2m94qubUmiDKfdptp3C5wBwe6ENaUiQiri84k3Ncj+3eC8w9I3qP3G8iaPnc9Whq2ul/30HM9gj55/ayy14xHj8pq1R5FIlfYnoF2Boo0HMNBnnsD/mSe3NEAiCDpgZsr/5PTp9vRYX9AEBtakG34aBKrB1nt7yN+vllgvt33dRtJJAvsqwKPMGDFJwlGZelclMbn0ChWFK+QB</vt:lpwstr>
  </property>
  <property fmtid="{D5CDD505-2E9C-101B-9397-08002B2CF9AE}" pid="18" name="x1ye=111">
    <vt:lpwstr>CiAA+Vpwd85JGdjoLr5sLo1uvgaY1+bmJEJnBQ+4Pu3ljqAT2rqE0sNt2Q8AqD7kvUOrjZmMjaR4sc3fzk8MxtSV2vbXLloMRYlRVyA2DpRds/Tzlh9NkTeaJIpHLK9KB4UQ1eKGhFLxkku9UiLfLg5gpSMf6m2LasvUwBNOP2UFO/wniYlsxJx9KqxJG8wGxxQdgoJfThFAu6ncI9AbaM0c4Ry/us8O+GBfgEzqlsr6QRwx9wbXOy7XUOiufzh</vt:lpwstr>
  </property>
  <property fmtid="{D5CDD505-2E9C-101B-9397-08002B2CF9AE}" pid="19" name="x1ye=112">
    <vt:lpwstr>iKkRHpZtBWqK01COG/0BjEIZl5Sp27uUoDSgwC6I2tMsqp+njsmmwNHvoxYJAB2TG5ugcr1orlVMiINXNwg/W16Tp/BC3gX9kU0xvG1Fj7h55kvSyWeOqoacivFdBSfSk0bZvDJ2wD/YcRrZQApJzBq2M7smRxLi40UuG6XSnqpIRdeTn/JwkQJnnoX7p4no1lILB6Y1wcmsFI7GzectrXR1GEJLYi/LTSzI6RlpRPah1rm2E4SMcaBZocvJiC0</vt:lpwstr>
  </property>
  <property fmtid="{D5CDD505-2E9C-101B-9397-08002B2CF9AE}" pid="20" name="x1ye=113">
    <vt:lpwstr>IHV5aLCMhG8rl43E56ge44TcyYmrVEmZ0OsGQfpxnX3Q8hxpOze+EGrxPbPSXs5w1FXghz89xN7gTXkooI3KtrAlkNYucQ+uRXMOKVPWP1P9yjP1afo/jIPdZAG8u3wqdM5X7dkp4pS6BxrvGfxV3/SYW0Al7F+kj9u4kIOg2Jxj6pWBclUFpS3u4j/b8Bx80C8qX5mUUwUBQM44uuFoFH16gXwg3uCM/uMdRDPVs4yAgTfjY4Je14iZgC1Qdp6</vt:lpwstr>
  </property>
  <property fmtid="{D5CDD505-2E9C-101B-9397-08002B2CF9AE}" pid="21" name="x1ye=114">
    <vt:lpwstr>4k7bQ1uzqUF0PfcSL1nbQWi+br4l+Qekf11yXJWdmwQlNGm+mzL9Ig+sAX464CpYlb8c0Yvs8tldbatlbvn63WmZwD9HqqPaiRREvxtlbjFFSMFFNxfnn5bafCYOqlx3dcSXRF5x3sNWMAwVsrLWROFOzdJYYc+q3aEoliET+6jaKJG/Iu9ahgzAk2IA6cZLR9ZU5sEuqF9m6G+S+sNVQ6HABYw3h/wpn7Qe0Aj1qiz1w/2b5Auk/GhCZq6bPUv</vt:lpwstr>
  </property>
  <property fmtid="{D5CDD505-2E9C-101B-9397-08002B2CF9AE}" pid="22" name="x1ye=115">
    <vt:lpwstr>KoTJqJZOJsO/oD6rROo5uDfK1/gb/IaH8aOhMe1bUGikWcMMJECCU+78j1b6bqTPbyI6cBmliKIUYscP79wkqIJUkKptxI2EPsri8CBdbk9sQ8Nwkg6Fjz58x6/YKW9cS6hZ7h9G/2EvrcNEQee/Hpw2kRBLJ+edbIvqdo2MUB1/jNpltwZkU6SyqACFetL4++NmJ+qVckNa93cUxoVUatsihejykHg2S6VkiEJoyyqbhvkq2QJ/BAFSMnWvIIU</vt:lpwstr>
  </property>
  <property fmtid="{D5CDD505-2E9C-101B-9397-08002B2CF9AE}" pid="23" name="x1ye=116">
    <vt:lpwstr>HTd75Rc3NsoWPvuVpY/vZAp8Gow831MEEJ23bnoSHMUQynmnq0wYk45qtg1Lzr5rG0R7yRt1qEIWOXYUuXvKdNQGhNPHCfvV47CT0i43BdO9OiPY7v554mAiljJWXCk8fq2MeZICy1HiBeDLjkF+7YF1RW+3WaVxmWA671uMpwSI3NE08bYNfZ8UqOYYCrcsxwSRuCpXEPDBFMQ5+R6OZqBfyigSCNWOeCFP8Xjvb8LIRjbrAwZotVI2f5KJ0Yd</vt:lpwstr>
  </property>
  <property fmtid="{D5CDD505-2E9C-101B-9397-08002B2CF9AE}" pid="24" name="x1ye=117">
    <vt:lpwstr>wZvuWOH+GkYd4LhKfSkE8RrdH7e9LOkD8OwE9BdauimNcZGlMv6kB5i1wN7GAO1QW8p6jXRXUZ/WyS3uPSAa1xws59QDRxU+VWXHIgnzCec4DrCKwwRo8TA2MeyEhioMWZiJU+c/gNsMSqerBVWO+fUBx6m286eNr4hFXRdDf6Fs/G4uflA0HEzVcm1TIh5diTLAl5r1nFzzf1EPhKRvKZZJQYvHwvN0VT5o/maKlCUoriG7INwqyBkDEDozJak</vt:lpwstr>
  </property>
  <property fmtid="{D5CDD505-2E9C-101B-9397-08002B2CF9AE}" pid="25" name="x1ye=118">
    <vt:lpwstr>GzXGtXDhZDQs3QGjIFzmF9R1uA1tqXZPjzKaXP7ubYm3lfKYBFK0pjuHmrA56AxSQ/1uvnANNBjy/1e4UzYFO7TI8aQhKX8sbJk4lLMwbW6fGpjO/aD0drvpNx0hdren5gf3kiR0DnMlfBm5xTZV31GAmKXey5HYhFey2qTrE3T7pvhDRWVixPJ0nWJmXiqvgNap77U8a9JPNi44c1y9vXwL+E5hX+/vkaaOhhDRnP1IrbrQP7aNxU8d1cUczV+</vt:lpwstr>
  </property>
  <property fmtid="{D5CDD505-2E9C-101B-9397-08002B2CF9AE}" pid="26" name="x1ye=119">
    <vt:lpwstr>u/yrIz3fu2pdHd/IL+JQSkQHDfNCfLvaO3tb/PYeksY1PNUI1UvUTFKxfomeavNpLubvs1DqeYG2U+eLZQmceK+BSiJ1V1AjqoBWBy2q2zyFqITDuGboMUKigVXMQttVDga86SVppnQ1ze5C2Bgka9m2ZNX/GKqdkX5erNp6dvpg114bWUpHEwU7w9V1tyCvfvUOvSuG/y0TwC/q/guNxmOiSHt5nJrZSsNXo2gkPvnz2/7quUZ+GpXFhOBVD+E</vt:lpwstr>
  </property>
  <property fmtid="{D5CDD505-2E9C-101B-9397-08002B2CF9AE}" pid="27" name="x1ye=12">
    <vt:lpwstr>MUT2oCBfPgEeK066khiUm9h4USWhLZfW04OsvHzmRwHYCnDTZIchONqjHM2aCdYZ1wOrB68jtgyGOEFMX3Zqv5nEkIyXJchCvQ34hdJA9jMNRbNIHTJCAQivptx2SWlOG1Tlrv72nTm8Po9WGeEWt5RnHz1p2wsntwR2yMIooprp7atorDEQxsX9IZuMOa7x43A0G95CWtduUNtpIMa4ej47zrsJBB+FfoGL0bSsz68ZOMuW19ElV7obmqpr6zZ</vt:lpwstr>
  </property>
  <property fmtid="{D5CDD505-2E9C-101B-9397-08002B2CF9AE}" pid="28" name="x1ye=120">
    <vt:lpwstr>u7T4eNpK5Fx7ousezgSDig3Yad9uZBQmwAH5ssjNVYT0k4gTvCE6PbPXmcW0hKcjyB1YqjPBQw2JmW/GyUK2ryPpUgbYEi5OQ2k8TvSfT4yh8X3e4FVFoFC8Ncnq9dv3z0bQT6whiO5XW6qyogJiBnssy/2Lef37vEJW6xuw++4gO90PPBWJr5kvCqcf9mTJS2y9RIrBkTwqZgupnYvarL3H5f7skM5utaUaD1fjgEtSXFPPzH3IavJlN9yu7yL</vt:lpwstr>
  </property>
  <property fmtid="{D5CDD505-2E9C-101B-9397-08002B2CF9AE}" pid="29" name="x1ye=121">
    <vt:lpwstr>oiKWQGiJS76sE970TmeHv7S38DBMalA24nuhjgZaFDamWPJrEgpaYo94QJ2+C+7573hepNUcP4a9XRGuXEb2yumhGa573LlN0MttnpgU+6M2HEKHk4o4F+73v7aWCxoai5EtyvaCPiKcsrxabYgQg14ylueYgkJM69gv1LxYORBlQ87TWzA/fTBsLgOwDcL2kd+UHBkODETCkMxsJPAiAxRihxgyaaeXlwzqLZm2Kbi3PzMad8O4+Ax+6xRAfnY</vt:lpwstr>
  </property>
  <property fmtid="{D5CDD505-2E9C-101B-9397-08002B2CF9AE}" pid="30" name="x1ye=122">
    <vt:lpwstr>MUQYClXDqESzl/nuYZOa/PnMjlDFizHdfO5O31ds/5j/EeITSjFOdi08miNf6F0oHveWUKaDf87YBrXix/FQ9S+FVwyi205y1MbTPtjhIfoRZ6BG5hWUYPSMgqtzNcCEw95QExat4pCinV/n0XmML4AZx3XKN1Ao++R/BFwTd7cGKyhSrDqxDT9b2/BWk+sVIaHo8lVHKBuWveSrUyKd1y+IX7oYPTJpblw6Ld+If4g3HdwIBK+EXLgoWdiKf54</vt:lpwstr>
  </property>
  <property fmtid="{D5CDD505-2E9C-101B-9397-08002B2CF9AE}" pid="31" name="x1ye=123">
    <vt:lpwstr>EajXKYLjpmgfyRbvEA6ZUcVilWNt0PcZgIxlyoBI3wzUHWIqg/Jl24lPtxrY5IoZ6fQ81LkSOs/hwPGP5UiFbV9uoseM9YQ4e+xYiAeHFwTO9nWlewmXblmiZRcbCg3zeLvVYBfmnofCepvU9/tS2pixHQqgIp1IegvMzrdp77pF+e79oRtddwZ7rGl81XbU5y4ifullccPz0CjYxjMhOBSLNMa4kQxs+vEX/STGkQXhc16cPX8fWUVLHRkPX5f</vt:lpwstr>
  </property>
  <property fmtid="{D5CDD505-2E9C-101B-9397-08002B2CF9AE}" pid="32" name="x1ye=124">
    <vt:lpwstr>wO0kXZCbWw9LhL0IzuGve6gw8XX5MFXuBYWbN9uxm5v99Vwm3EPAH9wcpYsxy12tZh6BdH6J0sfx0YmMTJNNyR2dfsSRtlM0wHcjjlk2o9pIYQHD72r2KaBoM0Ab6dtfi6X7I4w9rftBC9c3ehvWLEDSojCspuiYuLfIqGhKIqqLa3lLuXhxxqrEbfq3y0v1JMMc/lgfIo7a7/JFl1b4UWiuzgyICSpVx3+fKGwGVmvvdoIs8LQrPwH2A7DFvM9</vt:lpwstr>
  </property>
  <property fmtid="{D5CDD505-2E9C-101B-9397-08002B2CF9AE}" pid="33" name="x1ye=125">
    <vt:lpwstr>rBmLdMIGvt8CqI5QqtEYQ1frFJjKL7Aj5+ipjYIWAcfRx9/tjhWqrYsk1fxtlc1T9rZabio+jZUQF1UONuWV5PKfy46Il86ZSTHmlkI8Vor9O7GPs7he2jC/4iD2SltDDJB3hQI2DfY33wqHaxGfOxA0YO+37UbtsYLUrY5vZmvsZn6vU90JsvpwT0lPID0TDdTCjd15wA4ttBxfLIEZppF9oumzkP5G31AVnEeODRxW54N0yaX1y/g4Dw75X4g</vt:lpwstr>
  </property>
  <property fmtid="{D5CDD505-2E9C-101B-9397-08002B2CF9AE}" pid="34" name="x1ye=126">
    <vt:lpwstr>PLmIvCkooa/PcNOaEdWbJ4mpGVZ6deHst6VgcRujaTfJTdFf6+jptR/FWLpxMG2ePE3NHWe8cLGX1Zuxt0PjqqtwDqoNEqBt+JIGax+QX5iWyX9zxPXCj5+ZWH71xXftg8NwnMot5NR2AFvOmE6rsI6n3lGFDvUaIOzMEcVRZLcJ11PHGRDEozBDmKa+Ccj4g6AqhpZr1dg4Z3vuZ6DrSs1gIwQj86SER/MePGnOgYc4EpWz2Tp4/GxyfXkrJpW</vt:lpwstr>
  </property>
  <property fmtid="{D5CDD505-2E9C-101B-9397-08002B2CF9AE}" pid="35" name="x1ye=127">
    <vt:lpwstr>TWFH2Bp0VxG+n55HgAkwOuotvfL2yBne7kcMCR+4L0tV57ZKUwh0hrYF8Nx0MMzvRnwQMxXFJIMj8IiJLY1dSE7J6AXPpUPKg9hGdWlkfg2BeCtvyy50jeeJ2l8HJ1+xAWKOVo+Ceo1Qv2nxDP3OycXYN5uC8O+zfdlyTCnqmwkZh/TK42jAVuHYopvb8cvbgvNSnBccZyPXX/fEXAFbhoLtAuoxP3YRcBeM9t0akW+NdTTGZBTyOGbku402P2s</vt:lpwstr>
  </property>
  <property fmtid="{D5CDD505-2E9C-101B-9397-08002B2CF9AE}" pid="36" name="x1ye=128">
    <vt:lpwstr>VEux5DlCynSaC+f6UUksyGiRsw54nBHSLHMkF3v+frrPklx32y45V36BFx0I4qRC0xtfR49WH7tLPgCJ+Xco26jVRAerlp/CpNDicKForv1LeuOvedtXLALjgbMLu1JFah1coeHZ+JDWB5EdoxMJS/ySQ26RSMFQIFV9EVrvixDQu8WTVIddpmsRg+QdRk/LoH0TyxHcP+fQSz56cRo1gzWNOvAcEFE4JiwQ0NpGqO3Hf82im3CTAExIGvxoEdJ</vt:lpwstr>
  </property>
  <property fmtid="{D5CDD505-2E9C-101B-9397-08002B2CF9AE}" pid="37" name="x1ye=129">
    <vt:lpwstr>H8EIEYCL9HUksqNPoNWJF3WLoEzNadkJSLTI+8W78j80pPJzBME6kmevG2hTx6nYIl3NSojoA7b6klXpl8MhtcizEC5T3xSXNlfyuyeMj9W26DJ06RXfwBLaPlWtM+DfyvL+rQE8NFvhAybDPuxBFAXY0Auz68GP4zb5b3TGZZh8QCfG1PM5LLu1twOcXfYZMAEM35sXSvEkXQWtU/4lPEN37Z6tAoMkHtG08qxRQ3xSgBrf9UcgThH/x7BP8Hs</vt:lpwstr>
  </property>
  <property fmtid="{D5CDD505-2E9C-101B-9397-08002B2CF9AE}" pid="38" name="x1ye=13">
    <vt:lpwstr>2AO0aRZWqsajVGvnKkdIjZnmAkP/GVlnpu2eHC6SRrOiGy2q2GCFHPzPSbZfUoMSnwDSFvtu1Dw3D3Hx7MvRYghmu1Vcwr54WphwOvpKFQZIywKBudRtnCz8my3Syix1vUEIKPPbyq5EvJdt8IoIp9VCx5Rnjq010ZE/2l7l727iHUv641vfd17WZ4jpod1pfqIPZv/TszCTGmGi+MJui/WochLSiChlPeFqbCWaIsRUsuMD2yDk0nuatMqswdU</vt:lpwstr>
  </property>
  <property fmtid="{D5CDD505-2E9C-101B-9397-08002B2CF9AE}" pid="39" name="x1ye=130">
    <vt:lpwstr>8AclV8egEBQXdpnWJr0Y/SfPlPly1vbgBJfeoP5PxORlwNxdGKY57miskgbBzUcFe2j6e4tA9+V0xn7y7ci3UtG8L+7V9vMMVf7LrGFsWLF3TDPOtpg75IJaynrH1B8hAz2M0Fsu0msvSlS2u4cGRIV44JbSiqVnTUAlDqI96VyIj3VP3uafcpMWdKn9Lp9QYVyMy54yhuKMPn9IjNvrXx66RCgyDC3mkzk5Cz7daDzWiHRGAHhv/IZI3VSATTM</vt:lpwstr>
  </property>
  <property fmtid="{D5CDD505-2E9C-101B-9397-08002B2CF9AE}" pid="40" name="x1ye=131">
    <vt:lpwstr>5Z/9uI8K9Sf4JmbY/eQS7LZv58MkHRP2Y/Bl0kyRqLWnpENVSIzZS57Zp+ZWHaDg5KFBqIhWE1xKtFX/SCQejQj8dzsmbTRZqRPZX1a6u/yxOM3JoJbvpgVASRJfqzy8UBS1NlSYH6/BfgV+4UT2CNIe4GNHGlvMcKyKMzGS3JExmxQ2/TdkpXq0xNcyeFYjvjvDU+li/nsYxFhhSUN82s8SQw2OW3HJysAm/kpdhCuRcaZJErWLQcuh71OMMkl</vt:lpwstr>
  </property>
  <property fmtid="{D5CDD505-2E9C-101B-9397-08002B2CF9AE}" pid="41" name="x1ye=132">
    <vt:lpwstr>PQgNpt68VIzaBahr1yXKaSz8cn+43eooY3WFuuJ+vlWINtVdC4WdIay36zlwEEzkQs7pJqdO0qvUUU8DH0u5NiAxl1wiC79HYuyONmBIn4SmHiqoXPpNCenCeOFTvMLMsSCDxj/0xwmek871yMOyQ4ulRDlNjiNVO2gh3Kq6y0v3k7/zjHUXUuK6UDFGPRDVZC8Iobg/nTOb000ViDBqX0TN62Seta0wb6T66N7y9087ZDSaPmGw22VyEAGuD0P</vt:lpwstr>
  </property>
  <property fmtid="{D5CDD505-2E9C-101B-9397-08002B2CF9AE}" pid="42" name="x1ye=133">
    <vt:lpwstr>lUVDJAgRqxJUTk/aJ+sWCN6siLJB/0jjZ30lsYagMd/q06/zDZeFML2kIGGp0BEFq46GP70VsZOSMdqJL8EpKFyD1dpLNQSGeMCdA8gb9CB2b7nki4ZH1lgOqvfLwnOAH0Ozpgb26qk3E4WPDMJ64Dcs3GExQ9Zg2+CYQXC3lT9JTbMoqnilQzZLIZbuur3NGjNMbbym8meqZldzDh8/kMS1DmKz3Q+Mk+/Xjgoo1wnSwPtNxytm/is4ka1UgBq</vt:lpwstr>
  </property>
  <property fmtid="{D5CDD505-2E9C-101B-9397-08002B2CF9AE}" pid="43" name="x1ye=134">
    <vt:lpwstr>MLYgBW0Q7eoAQEQWlLUGbSCCJ90a/+8W8hOfnOvYMkOel3sGWrSJ3TVR9KJCgYunQ2WUs7XrSCF2dIubg1B4y2Kry6upDWxtWXnZ9cnXzRHPKLSi4v8/MZfcjH+ai8z3zI6QDuOpzampdTLS625XUDFOllfjmR5uMRWRsa8eJSf2cOFmn0QltaCEZ/b+lo9uCMXH/GztciqVOMSeklEgSxioMEa895EA3rJ69fa2qlOp4Aw21MxILMPvQYR23KF</vt:lpwstr>
  </property>
  <property fmtid="{D5CDD505-2E9C-101B-9397-08002B2CF9AE}" pid="44" name="x1ye=135">
    <vt:lpwstr>JF274FLE7CG3vLeTr+uPvU5lKUs1OsEMc2s+veGtADiLlCgWGsXYcwmkWPTTq90csynyuwiaxlPoQ2fvmSbTFOl5qUqCfdNd5bImcJEcIr00EXWNzwQ5pX33UGS1nBAdmQ7X8n6guKxTFuhRFIFp1KbaEaRtDrsLGsrz60zmSPktjJuNOf54kmjrO56oHhiMgKVCaJxx9HROlGleiX6fSVuf9f0MzenF3rxj3tpsIOeLW8KwnQXhM6/oUaWf7yM</vt:lpwstr>
  </property>
  <property fmtid="{D5CDD505-2E9C-101B-9397-08002B2CF9AE}" pid="45" name="x1ye=136">
    <vt:lpwstr>GXuGATdiZqlB4iPniEclum3Iacy52qQdSRb7bu53G50c3A1b/LhmG5BHW1kWuq7qWoIrmf72V5Jr3dst1YtH7WaGA8ijD0gRKrnMFP5qzL/z0tJe1MF++TRJzBquZO4deAeB7nnYT2U/fwRBelatW5/MAaULFlIy+xH7VnVzt3m3NbP9RFyRq9g4DIBeLQJeHMI0gw6Lx3FZBnykeFRUk6pQ//0HCHyBJ8yGAAA=</vt:lpwstr>
  </property>
  <property fmtid="{D5CDD505-2E9C-101B-9397-08002B2CF9AE}" pid="46" name="x1ye=14">
    <vt:lpwstr>CMEunWNcr+6kL4elA0k9ib5c39Y/n90eraTG/tWZdwJSmHh4cf8j0iyly6cfY6h98hGNxPG6pVvQkSaGGRUblaS1jiyMYTMkaDqZlRs/4Uhcg+9rS4ByUEy8OsE3f/4JWcnd59svZkCVUxpbwOHpR0qBOj7LN8EmJK2XtmvEdUgC+wzlEQe+QOhVpMP0w4JQ6m3wA2bWwk8lVlskAQsBzJO3AvvASYRsASiOo8vdXkC7JaxzZYoDOASE7Trj0Sz</vt:lpwstr>
  </property>
  <property fmtid="{D5CDD505-2E9C-101B-9397-08002B2CF9AE}" pid="47" name="x1ye=15">
    <vt:lpwstr>d+RmKgRQaLQOd3BdRNO32SMY7qPNHuLkdOtt43wy10cCPH1MlvlRyumz1F/1JF3ziKTHQvzpoHKP87KdvRctp/a2rRDqYIPDwLLjRqIrWoBtktzW7bY2tGhHyXDAuMSp+WK9AMTC0RyM+EJiOgndmUv7gDt8tDQZRsL+40xQ+7bO9R+eljN07JQhvuDmrZaQoJYa6e8rBHVNvVMk1EtVCM9faFBRaXkwZHlfBax5R1byoaOiU6nNBlXIPG4ls95</vt:lpwstr>
  </property>
  <property fmtid="{D5CDD505-2E9C-101B-9397-08002B2CF9AE}" pid="48" name="x1ye=16">
    <vt:lpwstr>NPd4L4O2R/uxQDeopmEltxiAiqqW1UI1Kbc8JjZlLLFFRhY55JVIk8EjWmiRTmLUCm0lH4n44W/gt3k5aOLTi8deyrXu9WkQn2JOCMLsW7EIEgZYhb7hgjzYAqbaq10c50dozdqnxj7A55xXp7OofMdt07eN2+SlFTLJa4GqVD4wT0TfaTee3t+Y+6AAvuhUrQgwqzDWN9xqSfWVlTeqwoykQqPQSxHSThm+NYKJMMRkS9/cdDLjS95jWBrEhhN</vt:lpwstr>
  </property>
  <property fmtid="{D5CDD505-2E9C-101B-9397-08002B2CF9AE}" pid="49" name="x1ye=17">
    <vt:lpwstr>tfabKLtHjvKY3tLnfZCuenXXJidro4q1nsaOlz1LAo6xGL7ggcAbP95v2BUZWiTADH6j5OXqNBqBTw2Ajl1C7t43mGm1GYlqiPNeCUO1Ui+nag2NUL5FVFkcGtNPrBCTAbI6lwCkWcTtO8BZLm5Ls7Ug7qjEfyVU7PE3FtDdHS2+lcSReNwxbf6HGe43kmL3NP7WIsGTTWtRFW4IlIlOIEAY46GaBIfujP40pXsKy4OehlZLNHbojp7fDJWsQk2</vt:lpwstr>
  </property>
  <property fmtid="{D5CDD505-2E9C-101B-9397-08002B2CF9AE}" pid="50" name="x1ye=18">
    <vt:lpwstr>JE+m5ubbFX1zS+Cis2b0Z8rlZFm3kgARSWpKKFwl3V9p3lPgKbzv1V64rN18uBuNTHk09BbqQ7RlPEr5QkCchLE8D7uIQb97eAUKa+WPkuL7XUpRsIchZEIyn43SjcomQ8ufDlhr+WLs+NEPEMNcGBMR/GqQjr6jv3RjPl0wLWbc6TUFOR1jhyAr/kjw/b6im+1Amhp66+oHw+r6rT491wrN63Zp7J2lBgtLU/el1g+C1ov3WeWQS/Ul2bXKs1D</vt:lpwstr>
  </property>
  <property fmtid="{D5CDD505-2E9C-101B-9397-08002B2CF9AE}" pid="51" name="x1ye=19">
    <vt:lpwstr>/sM4MsZKkoxfGcBg3NFf2CjGAzmfeZziznMjyu4byBZxKRtxNU8re0hPauMPryLHGwDCuYvat/bU9hrpm8OomAScREjM2U9dV5DSGPuT/TgLrCn7fGGJTYhv9MPxV9gZg30X1vERrYQXbUuwczbpGri8GrPsIu+dWuoBk0Ky96+M8Na2JV7CHWf8H3bXrHZVh05+I8YqkA6VV+fwqHrKGgIqcDteVQpLhWH0wzc1yiP9puF4/hqXuCL6a459c59</vt:lpwstr>
  </property>
  <property fmtid="{D5CDD505-2E9C-101B-9397-08002B2CF9AE}" pid="52" name="x1ye=2">
    <vt:lpwstr>olkyMubWrE3hU9mU2YXh/4+RRszlI4tDzWrcyC22Cah5qMeuNBsOrzudSNuMl9d6FAzfs2AHLYGNiJHedGDIYaqY3gUIEkO6Z38PjrqYmx9Ua5IlNFmFqlE27Me/W4u0EvEfbMoGozeA0fWSdwiHz4PJSlPkTGEnAcwLymqAIImhZV64a7JVDb1iUZw9aaERdOgippJx1sDFiaE0p0rIq+Op3WfOoXv6dSvsLECUNMlieP7QgSdtxiw88AJqtra</vt:lpwstr>
  </property>
  <property fmtid="{D5CDD505-2E9C-101B-9397-08002B2CF9AE}" pid="53" name="x1ye=20">
    <vt:lpwstr>f7ztg+rM91wtGLmJtkW8WHJdMPYI1O8G/j0rLUWRaYfpcFIK1NMZk0BnSutErINL/FcSpSFYzhOUTBHw8fYd429J9kvCIpJhhgO669lu1Ht+0CciwScjiEAvbqaGqREf9AQkLs21r02A9zuamHHY0VhLajVgMXcm3z9uoucQcuoEKETIDwUgF5Eqh3Hn2XNRS+bhbtrMqU8MHWvI+IUl9NLf/QcmZzMIq7PBG1YjNprEO0tMX0OfjGzNtpA6mtP</vt:lpwstr>
  </property>
  <property fmtid="{D5CDD505-2E9C-101B-9397-08002B2CF9AE}" pid="54" name="x1ye=21">
    <vt:lpwstr>6TSAEG4108aYVhFTJnVA1AlnQPwQslD+Tq/chyQi2SHDNuWLIUrxxdXLQcEGgfwBlQf3hkmDIROsELStJXIcyL0lBYwPc09+RSkab/lnzdkr2Sy3Qr2vCGJ5/v+ZER9Wsq+0vG0ss2+gx7heFnUjvfKwUP4XKJbZGuz+iOQkIUDRal5PzTCBTC21J29ErOb63mAqYwN7JxrdiTG6Mz15nzmuQwTBEnki/UaIbpwK+jnozeigErT2hdebM7+7rds</vt:lpwstr>
  </property>
  <property fmtid="{D5CDD505-2E9C-101B-9397-08002B2CF9AE}" pid="55" name="x1ye=22">
    <vt:lpwstr>YsslR9Cw+GgvyCBW8CUzy8yeXQCarBkfA58jD0a1mDkFTq8UH4GS64Ah++j77R7dHAkh+xIMdo4W8mUp7H5GfEeYXfwA0TuumLOVY+fRa2kBNuNo2VceouiSCLavghorsUSvUGNPdeMJMsdw4CHoEqAOBT7y77GP2PlkO6Z2Z9Lt5iD/CTCCIxnaGQEhTjY3/EXeHrMP45ftcjDGOURwXTeDgnJqZn2Q4wuXsoJcSu92eizyXfanRR07YAVX0Jm</vt:lpwstr>
  </property>
  <property fmtid="{D5CDD505-2E9C-101B-9397-08002B2CF9AE}" pid="56" name="x1ye=23">
    <vt:lpwstr>1nZqvUJuxSO5xeuhwcuLumTZkVRkKjkjs/HHxBPn2Q1/nS67KSjPgvSQ7alTYeNylfydSQSOOKdmOt04rXFl2xgVxddfaZ6LZi+/HbTm6DklSwhpspahq1x2j6o2jNQNT2M7p7q5OotF8+FRthfdVsvHlz693dDrCAvuB2lY1zZaTTfOxfEd4YXW+XkX/0y8iNDyZP4inOKAA5R6qojJITMNRqIvAdKjscaXc0aMwP7Gsj/WYk+Oap34F4bHafY</vt:lpwstr>
  </property>
  <property fmtid="{D5CDD505-2E9C-101B-9397-08002B2CF9AE}" pid="57" name="x1ye=24">
    <vt:lpwstr>ODsipnFDTBYCmokgqkg4M5xQm+zDLNqT8K05DtHgzpldXL+zlIXUCLTWGRKdL4nhEyoQlxPnUadQmjS99gr1iX+YuOvIIGnOZ72Fxvx9wPSwjupL71lj5eBmA2Wqaqp8gyU5X4Y5OKqfvOL2Myz0qIqSP/35Lnkc9zSIo1D6h3TEd86qC/L8ekY/VkwMqBRlbBqLaBsLnlfTXwLF2CHYN/gGOAsetaEXxwXfr83NUdhaLVYca4LtRdD0Kfp7o2x</vt:lpwstr>
  </property>
  <property fmtid="{D5CDD505-2E9C-101B-9397-08002B2CF9AE}" pid="58" name="x1ye=25">
    <vt:lpwstr>vEpAA/AZ2/jZls+kDF3mFZ4mczcx4VTbYU3Pih1hhbpWngaud6iw/7EpAzdFnTnE3v+SFgHg9cb+8dmSbChpBVoBKpkyyrytjkZoGPBMUNT7nsp2nQIHlFaCa+e+qM56CWG+InLXZoYbxdW0ElmP1GxRIvxHdJ6/XAuuSAA4bYcfqNn2I0EMgyf1oDLE/xzGIaK/ZZN1cH6fRkpuwBT/bKeJbMwB1Jer1K+2sLjdTNJMehRHZFH0lq2Lf0qjFTh</vt:lpwstr>
  </property>
  <property fmtid="{D5CDD505-2E9C-101B-9397-08002B2CF9AE}" pid="59" name="x1ye=26">
    <vt:lpwstr>Ca0fEao5kSTPfBMUD6xvBsxC+L5Teu5u9EfQbloyAsduYNUnMQ/2hvYOEhQfW5HZODYbu/ESwiZMhjnEIP7oIRAOXy8NN9IqABLZLcUfOOBCVC2bwztRvymenqgD2NS0blCtDX79le2jd4RRin5lvh+7rC1VT9UoXFmTQCYtmTbHQlDehIb13/S9zpNzZfcPi+7m1cVoKXRkRcdgS6KGBN0P2FOdmYAXCHGlMYe0mnCByTcF58wk9Pv8Hya9Kpm</vt:lpwstr>
  </property>
  <property fmtid="{D5CDD505-2E9C-101B-9397-08002B2CF9AE}" pid="60" name="x1ye=27">
    <vt:lpwstr>LRQ8+gFi8ZuNX4GyezU+TkAtLT6Nxharrzf7whljYtLjyfYn4Kx22sQqJJAJwx1nWZDWfz7eO0rh/JC2x1Y9OWIYW/KvNWAMH6R7/wPrbFmO4UZZaE2BfbBjpZB0lYscYEqbVMBl8rofLrwLkxabXGpjnVdomxR7AYS7IPtEqDk1SASzzsttob6M1v3E7jjr5j1Q4P5I1q+IRxpZbdN+q3M6XcFhvf8Z3D5qxLR5N/zKCd0N8nItq6rpa74q6qb</vt:lpwstr>
  </property>
  <property fmtid="{D5CDD505-2E9C-101B-9397-08002B2CF9AE}" pid="61" name="x1ye=28">
    <vt:lpwstr>AOz4i4ps9RDsAH0nq5dcSksaY77A4kzAsQ8/tY2Br46SQG290vclT9BnSqX6XE7SdBUc1yZqo1ZNxfz9STLfZRf7Fo5bl02ZAm63VyZgkmJvlojMnAOEZVCvI4/hxhdrOfLNg+BHftai1fKfFMwREpATtq1UlzjSzqmIdInfgunlyRHzs8lScwTnS0evTF/0Puyq5lc9hfEluuNEBCES3Dqppnq7Y9TLy3b2mTRtnk9CSp4vGqzNIAlTal8BocH</vt:lpwstr>
  </property>
  <property fmtid="{D5CDD505-2E9C-101B-9397-08002B2CF9AE}" pid="62" name="x1ye=29">
    <vt:lpwstr>wDljTqvvvt9HPxC8eTbZEHGR0CPoOa5uXo9LsVO2m7I+1GJqZ26SJAlHqdPDkfCeokM7dLIZzBT4/Al6iYUA1FyIudCLJnhBu8igmg3/JUgjCKX8qgCZjTYsQU8U54CoKlL1meCigCmhpRyPdeVlxhSwRpAk2VOW/t/p8sa+hHA4HlJ0ld091tPfTtBXlhXsiKIXr46FgsL+RyC6uqgpG3xUzRWRXXeLf3nDRx8ioxwQK/YbuQsqdBFVu9mD8wL</vt:lpwstr>
  </property>
  <property fmtid="{D5CDD505-2E9C-101B-9397-08002B2CF9AE}" pid="63" name="x1ye=3">
    <vt:lpwstr>ryjN377sR7kG0HLKDfzdR5Ol7c9SpEep3WKh1WQ1Zfwed7DYLM7Glo9XkGCBcmQKK6IdAjHiPrKp8IfvQXe3JI7Q+3VmvyUJ4V7YgfVAQAyOYaBPgMvAjcWa1sSR8Tc8XA4I8vsAXVUGb7X5XdjgAm0T46g9I51vMjiWQCi3Kh1A8qgl+iUQXp89O0ZoAzeArSMwG9SZqfDlvJGVQtznuNdtg16gXr5WtkWdKr9qjxsvJ+Hd0I//CijBfEe6K2i</vt:lpwstr>
  </property>
  <property fmtid="{D5CDD505-2E9C-101B-9397-08002B2CF9AE}" pid="64" name="x1ye=30">
    <vt:lpwstr>GjAggpUZBsGHXTG5nSyoS+grjBoFTCmAbkBr1u7BNHeBnTfC7uMItk9hZmXqHqFG5cR/Aput8f1mzyns9qIlEF+KwZLjPtCosl/ebhfGT9h5cYcaNRdh8hUi3ilFOR4KFdZCDjZ3GFWRKZNeQCAduqGxveZYiANiNmhaRzpbFh0MM+LPKD5+2486BMH6tiDfUwSms+tSM/iV8sZS82Iz60jogxc0oF3XfhbLmTRsnHxXw3rXzg+j0tquxGorwGP</vt:lpwstr>
  </property>
  <property fmtid="{D5CDD505-2E9C-101B-9397-08002B2CF9AE}" pid="65" name="x1ye=31">
    <vt:lpwstr>aEjtSQZFnyiVJogvHzicPmhrT63DmSDb1dSRZaAkkGLuHmo7E0/+kQliGJp7PutnNYPzPyHoE8SniQxNvPnoI03o5nutTLdYqYdCTxxYGkNwweS4aXmHVz8JUm95pRGTJpNFdNsvy3VqTTPTmkPXH25fH5O2hiRIq8ldlJXiWFi9z60/gDPd/F1ZSv3N6h0Fgbm0KQeVuvM9mWlCJVf1IR4/djnNvNVXCx4bSy+E9fckKcjd6rwhHyGalQDsGDv</vt:lpwstr>
  </property>
  <property fmtid="{D5CDD505-2E9C-101B-9397-08002B2CF9AE}" pid="66" name="x1ye=32">
    <vt:lpwstr>PFjXPsJwcypIpEaPl4tbvdpKymJUffSbv2mRzm9Vj/v/9z6Vek52MLw7nFkTToNV7Go1xa7+CPTcZXP0+YQN+sMfmq17fDttcGyJR7AafNR9mm7QRBI2hiyqR2Q/VzAQvGwzkbJv0Myc/GwGIj7Qt2D4mIdTAAvaP5LeRaOTMQRp4iAkEKv1kanukUgGvkgCDvvqUKsh7vXT0iW4LqObWsMl60JduWZJlnDpNHd+dBp/V2NjJxVr/w5DDUlK3s0</vt:lpwstr>
  </property>
  <property fmtid="{D5CDD505-2E9C-101B-9397-08002B2CF9AE}" pid="67" name="x1ye=33">
    <vt:lpwstr>OoqbPMruzx88jrzgw8Wiu8MzEcYbfUL6frf9KtxblB1Zp1+5gjEYNBCY5jrD1ULf2/srrArwljmPyYYI4qTonH+tCQemoJwecf4gGmxImvi4pjIKuap90YSkIYFGRaXvJg97tzZCIpwdKYtxCIHqOjrJASkWk+9S/VfFrzFDRsPyhS3Xl/dmhCpXXrnOL2nc5jNUu5k3UCSNp6JDB5s671NzWsXXngQNid8YY6RKCsKas2Dti49d8B42NYTeQhI</vt:lpwstr>
  </property>
  <property fmtid="{D5CDD505-2E9C-101B-9397-08002B2CF9AE}" pid="68" name="x1ye=34">
    <vt:lpwstr>bsvi1YXfTG7elBAebx0YWRnCUfoAlvkfU6ruqEm9st6P2A0CRrUjJjwRqVnWbB+0g9J1YXwf1ebm3uUFZEXVzDHpA0uCuaFN9FI627rqwPbHi/yhWiDn8+prvJrNXmEDIJO+tIPgwCJtFc7cZYhAEgB42s74sA1s49xmaEdOXxxggWq8tCtVBKxUXPustgNXlqS6WZJ/pKaTtIbXNI4Nf3GK6tDfWBmbDrTwpQQbe1FR9Okg3tI1eUV/DLF8+jS</vt:lpwstr>
  </property>
  <property fmtid="{D5CDD505-2E9C-101B-9397-08002B2CF9AE}" pid="69" name="x1ye=35">
    <vt:lpwstr>/4HZvFfRHFMlBxoSLwZCf/KqHrMXFuS79TZ4w+a/JhvKpa39tQOvMAfrZZDU3oeUQ7M4hgvTdtZCAv6xTtybobW6HvcH944ACoeAhjwVVrwbA6y2hpxFlYRwu/MoP1ASsKYbKZyPP0mDIuOFrcsl4A2NQldAB7DfJ9gJC7B2H+1nNfqMuTT+Rp6dz9+YIR5xHXxDX3U9ndMLnPG+InoGDME/jzUpmFIio2KWU00YWE/IzWK6I3i2ommA86A13N7</vt:lpwstr>
  </property>
  <property fmtid="{D5CDD505-2E9C-101B-9397-08002B2CF9AE}" pid="70" name="x1ye=36">
    <vt:lpwstr>nWWS6qygMgMawlwd/A5//Qbiee3pAjF8vB9QIBvu29cxkWrJGtBJzaWGwB6et6d7t6eBoeYnTL4LmS8EGCQ0VBO3CmP+gZkjUahoH9pXmY1WuH/D6DsyhOTwtwU8rPwcu3of6qNzp3cX/SE+o83vtuRqun4/ebHZGaG3ei3UZKD9qJ1XwJmpSACUUKmwtQHsf30x010J7BbvhJxp6svujT/DZjSAANZwB3vaNNXgpiPL+oHxEFZqEQ7oEnf/Px+</vt:lpwstr>
  </property>
  <property fmtid="{D5CDD505-2E9C-101B-9397-08002B2CF9AE}" pid="71" name="x1ye=37">
    <vt:lpwstr>CEXuD7itIYOphQ3y5KZUmyswTG8x3mdoHZYYmF7+gv2w/Mka0TybwiC71jQrEfB6jNJXqSYqsJ3sxAUIEv8MtMIlBgi2SGxvJYEfHLpe2Szhfao7/nBPRnhgFB2xJBu6rKaFdz/oqR9NjhJGjgvRW1/HvIqL8O4Tfxjo3NWhQRCCQl5Q7HceR0V62W1FdGaCIfXHLTbOawPb4ZZLeROKtRn3PIj/d9UC4XbKfvYDbyG1u6Stwc7zYyOtB7cNhW0</vt:lpwstr>
  </property>
  <property fmtid="{D5CDD505-2E9C-101B-9397-08002B2CF9AE}" pid="72" name="x1ye=38">
    <vt:lpwstr>FHX2Dp98qeVN9bim/ZCJLgjUpahLdv1V5C9vUWIAsVygKGrlkV8W5QyvSHOoA9ibT2aPkB81r456tnxXA/fG9HBDQn+Fvbj7Komfd+Vx8c/T5EbVcsZLuP2yv2v44Y8XZzL1aJA0NqniB5Dlv/sYcSHwJmIfhPZzbioa48VxrrVvaHGuTYDWjvyynnyoDZEpHAQ23S45RpIFo0L8TYHt6PFA20yCOVzGGuGnvQfg/412N6abOL4DMk/oyny0/Mp</vt:lpwstr>
  </property>
  <property fmtid="{D5CDD505-2E9C-101B-9397-08002B2CF9AE}" pid="73" name="x1ye=39">
    <vt:lpwstr>rK2CUOYGl/fnPSmSOUFJZiewWoMC6jqAuALMFZ6iWszbkqnEyCwseeHpMqmYbHvtWZrIt7EIsoiXK45UTBxVDPcb2CMmUj6ufgcZ58PQxIa1kKGM/lOiW1plZNxCJDOBbBJQsV+tDlH6nZPL4aNiOI2ueeC3KWvHYM6B3/1yjvATHWb4wfqIaObkPNwg5qrvgT+TWydhBcmXRjhlnj6Wj9pQUvm9UUgdR66n8GYThVOdi/jOgJ98xbTDJ0gLjmy</vt:lpwstr>
  </property>
  <property fmtid="{D5CDD505-2E9C-101B-9397-08002B2CF9AE}" pid="74" name="x1ye=4">
    <vt:lpwstr>XKiA0gC2K7PUU6/8x0PRNQMsR8NcKEh7J0DTp4Yc6enyea3M+lt/6vZlP+g9drIM4VPJcP42snqQPV/qMaNEWlxFap81UK1h7PcxnfabY/QifAlInxZ/FTF1SNa0jdURNU2PfebXDMa2V/K6oxq65f26Clyp7cH4cpWaQQystThyP52hpIsvWrFK1QQSQ9lPrvV2M30Xc6L6+UYhT61LgdjfqQD5QLGGTX672areYMBXt5RwbBh9FtNoAxvgRqH</vt:lpwstr>
  </property>
  <property fmtid="{D5CDD505-2E9C-101B-9397-08002B2CF9AE}" pid="75" name="x1ye=40">
    <vt:lpwstr>kRWaAFOH24XT0p4T+pS9WNLYFKT9oY5IlId82tG0mfV3jKDSiovn1mNlU2dnmsJfmBBYCr/JStzQEzsetc2qIQedEDPtUl7HPCNvVcNTR9c9ZuWQ6PdKo5Josmr7Np2cOlYzewrqkomR4alJHubYVqdj/kx9VcKfCiQRLfYqa8eJ8AVFH7T3uh2BFB07bBRozXlhngCRxOZfIQtgOoKXSPpFBv3xMr6wP8e32GVoT7QS5TUDIxyerTwKTzg9ZDX</vt:lpwstr>
  </property>
  <property fmtid="{D5CDD505-2E9C-101B-9397-08002B2CF9AE}" pid="76" name="x1ye=41">
    <vt:lpwstr>wQo+xaeuhfTYfCERK0MAqMTxmNTHO8pCVG9r4t7TjB3h+sRPV/NuOrS5BaLCmQeh+FXn3uzfeh0kLvtGDusiRZF7Pu5bmznD25b9yr6MWeBafknQygHBGDVFMG9P7XfKZgf0i0m99/HjmRId5sg91XjSbTes5NcH3U5XxAGjsL899PZpw3oeJWf9ZLicrBL3ZqIJemJxvbfLzanFuj864MLDCYWuHm6FGXy7RRehzzyUDHJEg504hpzug6v6ky0</vt:lpwstr>
  </property>
  <property fmtid="{D5CDD505-2E9C-101B-9397-08002B2CF9AE}" pid="77" name="x1ye=42">
    <vt:lpwstr>ftKJYXr1uXkkhWW74ms6fGSMevSVyU/znyEpK1yP5/NeyvgD2QSNJUIkRymeZJE47pH3ycZEZnxXnRhNQ0xQzw36pMaVA4oXzZGEKM5CMMc5UjCU++9aq/wqaw2h/7YNTw6UvXfDUHtotetksgaOJxBKWdchWK6DeAb2+j/URD8NJX/Q219bPXicTwPaXMnxxF0SxNQcFb7nn/lPuwz1P59TA2THKWGCiaosGsvnrBLkT4lAa8+4CDSo00MsNJ6</vt:lpwstr>
  </property>
  <property fmtid="{D5CDD505-2E9C-101B-9397-08002B2CF9AE}" pid="78" name="x1ye=43">
    <vt:lpwstr>6wkXoxJTY+L2daKUkVIPXUrjPHf5i5VC3zrjMSPaKz6pz+or559RN6nkulDpE+JYj8a3kVc8KnniUqPFQvTk6NnPYiRdxarrnZmWaLh1/1qBfWxLUv27wQk8A4svxPsmOdpwE73edMfQQRT8iPp4Q+AZWbRYoRa4ffX1gWXmoPKd6hRgUCz1xdff7PMGLedfdTHWDksNbErrweLmOqR4C/k1xMusMBqWP+89MdRaTo1dyjYxu8OPSvu5aHGuTWy</vt:lpwstr>
  </property>
  <property fmtid="{D5CDD505-2E9C-101B-9397-08002B2CF9AE}" pid="79" name="x1ye=44">
    <vt:lpwstr>27UKy6JcBdKLnbcOPwP3RWjTJbTXwxcw/nrpb1cxHgzFIe+HKD/DyvuJnQQo855K5xDQ8WxIAonKgaqWn/D07TMLG6npP+eMIUKd88dHpn6bSdEiCFGvKF9QWpeB7gH2u/2KnGIcuqt6EnRNtphv7Nkf+9EIhf7EG4/mnxSi7J4D6B8txPk9zwIxrH308ETAwlVrDfQySp0rxvC6UCfvfkgvq4D4zg5NQ1YSKIBPGabZwreFnkhfBf9eikzjUFf</vt:lpwstr>
  </property>
  <property fmtid="{D5CDD505-2E9C-101B-9397-08002B2CF9AE}" pid="80" name="x1ye=45">
    <vt:lpwstr>dGihMdO7pub7LZfvyCMbMAC85JYYvLdMXQEZhdYGdxbFnyyIP2Bgm8wBgUQypv90Hrg09j6/is1udhx2Cmb8IEyUwHtKPo4U/83gMmkYTdfVWuOHK1viyx8MQ0Sbx3hSbNs6RheKsV7abmURxgZcD5a+zx65Ib7sS2DfRuWGuHIhj/ZbaYER1zBSdnjYXQ9lBb7MgDh/vDqgR+NaNVj7U/RKiLXkqI/rqxBPY1ns5V5TiRW8VAph/GHzMO3SnGU</vt:lpwstr>
  </property>
  <property fmtid="{D5CDD505-2E9C-101B-9397-08002B2CF9AE}" pid="81" name="x1ye=46">
    <vt:lpwstr>7Uao04xuVAsNoIQX9f302ieqU4Bds3VbsALuOMfFMOCQM9FtinTzIduPZdPTTn67XnJlD41smoHoTPLUUf6PGDC0HyFFsM868CAH67Jfw29if5amoVxDr3aE4ZgtdP545r7MVZYsMx54nThs9DjhmsxGmR8LLYq0XYaMfa0FPqPDkYDNeKWl9kirhlefPECZR+mUeilCu96MW9rITiwb5cGsy6KfXESDnt2TRZeKePnexOM8egVD65I4IO6otPZ</vt:lpwstr>
  </property>
  <property fmtid="{D5CDD505-2E9C-101B-9397-08002B2CF9AE}" pid="82" name="x1ye=47">
    <vt:lpwstr>AfGztJGfRPYljbPfGtbe5bG+DHPJgVmoqx7RzLpOa2zAFoRxEJQm2jZ7wXSr1L2lL8yzMJ0ZIP4i+jq6TXUm6L4+26wIN95ERtsTdV2abcbN9PRH90KpB9/SOP9QItVyScGxU/mFfayfQ76qb+5PsWSdzC5cd0ulbZldl/SteGHdR5nPu7cHXp11BKhSlHAdBRbMpRyEyfRmZUOL6eoca9u0nq+ycgEDSci43EYGrPirzxG6jjPGK7TF7T906hP</vt:lpwstr>
  </property>
  <property fmtid="{D5CDD505-2E9C-101B-9397-08002B2CF9AE}" pid="83" name="x1ye=48">
    <vt:lpwstr>Q0cjrnUaZUlgafEavY9Gxl+yrdN0Op3yGfos1NaEGEeJeCOf5Z5muv+GhTDegRQQA3ZhRq4cce91bM0mDkOFE55edU9jsuAxzpipT+cPsyo3k7XFNFM+FxttydFGKTz9IkkfK7DcMS/K9lNmWP1Y2qOG0qGDrB8+0wMgSfOXqK5Mu9UmTGtyVHly6LfIiJYGOPM4IfwBU6PPne57+svNAF6w2C07yQBhqTl/L9pb4H2WUR0uQPmW2GCw7ZohVQd</vt:lpwstr>
  </property>
  <property fmtid="{D5CDD505-2E9C-101B-9397-08002B2CF9AE}" pid="84" name="x1ye=49">
    <vt:lpwstr>TFzO0YWZnE+BMzDlgkpws85+2PcbP47qnXlGy/KxFgdH65J4TpmV3FFrfYQCXmuLQaUN0GOsCUNC39zWatsF6myzpSLERqEZ5OhcckFlCn4o997YIHGCwVvUhGvMqNe2IHbk7/PgsVsgzo5/8UOHlfpN2htniw4dZY+CPWMmSFJDhngVEh9aowzT7pb0c9CybGayYyoGIeVKwmxqu8XumN78oW/ImPnxjkWrGh9IChrhzUXsB58DbJcGur9Y3FA</vt:lpwstr>
  </property>
  <property fmtid="{D5CDD505-2E9C-101B-9397-08002B2CF9AE}" pid="85" name="x1ye=5">
    <vt:lpwstr>grPBXqqeQ4LafzXSN98hY4iqFXegFAaKnHIzfWmwmv9fMXuZo8ONmBQz1OpF2ATtsPL68cGBnFgEHaKayNQLeA+J0mzpyuLyWZVMqT4TiH5XflA2BW//rTUkboUN/azw0W8nsSfAus7d92Bjjq9QtNJfPNLHwVaqCh5jiIV1wzSc7YFisbpsAu1Gd8mfSAjAXryzICNGkNQo816NeyJpNbiLRIMGcm91VX9gW0OEQ+EypEvfKvXOk0tg1MFLOcW</vt:lpwstr>
  </property>
  <property fmtid="{D5CDD505-2E9C-101B-9397-08002B2CF9AE}" pid="86" name="x1ye=50">
    <vt:lpwstr>ETzFdOrVfWL6xbyI/ZBJgaKkOOA8mVftTlojiwRo4c1cIYWEkuvZuPE7xbHqSsSjIkixCR6utN2QtuBKHwV3o+QcrwCL1XVrLmcujm2xBrh3kZ+AW8HNByoo2fxKuD8qD1pKzWnLdlgVXOcdFGSaK2d+3aDLe5CiywS6eg4o5FadNEwWZAL1q7avc26dqEZ54HH5q1sOcEGLAXqcrT7zxh1QsFJNXNo+mQrV9wQtRXOBEe8LavvFbEpp4CyHJ+3</vt:lpwstr>
  </property>
  <property fmtid="{D5CDD505-2E9C-101B-9397-08002B2CF9AE}" pid="87" name="x1ye=51">
    <vt:lpwstr>qC68Kr14kVcDkw64rdZowoD4CkW5Ig8GvhckjGii6MII+DT4pyGYPLMMlfgKebFOodpyAOxZ2v6ghhqIy0nB5Yqv+051+ivjxaX64n3x6Jlt6KFjMaCb6WMlw2877oU8MN2yceI5+mLTjWi60uptvOknD+osChdxj5F+94P6oW/GUhMY+s2R0yWj6HYG2LGSPBDiWTHiAV9HMOa90PZPahHIAKEJLsEBSES8Yv8kk49RkuISKlFJEkZsadskkRn</vt:lpwstr>
  </property>
  <property fmtid="{D5CDD505-2E9C-101B-9397-08002B2CF9AE}" pid="88" name="x1ye=52">
    <vt:lpwstr>MyTaeUnMQ6OsHYbS9S2BPVXh3CH3cz4hb8nKjUv9jL5onpC8e5LjD+RT/HQed7e3Jcxe9Wcn5QZM7hGdxvVJCfGYx51AWe2mnIOw1bbcWpSoORAg7UFJXQFTrU/ZIvSU5ehymV96caw7BkFeyRpzXWs1TCqLQIETAD7vXnbZcN8f5enZhSRJXf5OtNAzJuFYPQ0TlUhGv54j69BdR/SnoEpvw4JmHeNPgwsK/LbBLx1RDE47tMEMXO4Ijv4EaAH</vt:lpwstr>
  </property>
  <property fmtid="{D5CDD505-2E9C-101B-9397-08002B2CF9AE}" pid="89" name="x1ye=53">
    <vt:lpwstr>cQT5KTN8kJ/qpYXfWWGh1EUgbs0dmbdtuOQtqnIOCbFZ3lifevpgKHxdwq+0aRm23M9RtPsdseEr3o64ajz6Q2juqJvB1rEXEUlB7xVQGZM9qY39wTsPxMmrqHnQGsuLo2DaS+lzboPoVbYlStPPipUTkW4q6k2Z7pkcfDNZgn+cdzaSPy3FLdAXoQnMzr6DZTnRhpj7sMW7uZycMpUHVMC1t98aWN2ZPCorO+/mLhCFPUPhVYvTZFJv/xjcKcj</vt:lpwstr>
  </property>
  <property fmtid="{D5CDD505-2E9C-101B-9397-08002B2CF9AE}" pid="90" name="x1ye=54">
    <vt:lpwstr>zhYYZo1u3v+kgVtBE1bSfOj7zSe0ifqswW1zslvMos/0aVC2O6Sz+IO42VucG9N30cbGoffvxgmh7lEGCHgeTN9PEz/VXpDFyYW4llAVqwFdP9AcDqXDt/p0IEpGrB3F74kUG+lHEroFUFk+APDBVRUwi7jOIIlTTwveiBTE7hzBuIw3TKCoOElbtBcHT+RiVcvuz3tDWwUaYTsNJNu8NIkTtlF8tcybdoO4nzKRTnA76kbQkMCq2gXPeo0ymy8</vt:lpwstr>
  </property>
  <property fmtid="{D5CDD505-2E9C-101B-9397-08002B2CF9AE}" pid="91" name="x1ye=55">
    <vt:lpwstr>n1RmQVrBbuRnCm0nA8nr+nrsr4vLbPEWT8Cmbmg6Pf5S4ADCjqU+0cv0vJiZenm0W03w69hDxu7rhbWxCcrnrKfcGJCJ78qY7lBvxWmp7Qy9LC3g3HnrjTkQJmkg22MurfduuRu0JFxHNP6S7s8lQ9zAAYhY0zIF4fskWVl4zed6o9TSWqwzR34RRBFrhcoQP4hfo2nNBv8LBVKPrPowZ2WA7uI2QW5Men3e5brbKpppebVMz8ZqMW/prZjbQC7</vt:lpwstr>
  </property>
  <property fmtid="{D5CDD505-2E9C-101B-9397-08002B2CF9AE}" pid="92" name="x1ye=56">
    <vt:lpwstr>LwnbL9q+2t3a6oMMVGyTfTTcNWLcYIm7Fg/MDREskzniAt6J6aBKzJs6lmkDNYZBpBTDU2MWo+JAS+XnhYjeMyGNcein/jktn9WZ4gRBTT4922QUl/z8UQ9kaPUtEDguUE4RV2lXfikJunWJzZdJ8bZ0Tg4IVd822A+xGqzDMI5hQsyt3vC2Y3PP2taQQ3mikITB3U6x0kscYq9CvoYh8MzeUOLWAKPFG2jv0hia/S0TXA689v4iA0wxnchF9qN</vt:lpwstr>
  </property>
  <property fmtid="{D5CDD505-2E9C-101B-9397-08002B2CF9AE}" pid="93" name="x1ye=57">
    <vt:lpwstr>Y2zDqbH0t0ii0RWO2F4TyLHNnAHsCmYoNAtlMl0vIk2tsy+dVrZM98QreBPpQu++PiNvlUhCqWhFaYP0UPoQqpZS1FTRt9Bpp7PNyRcTv4nupm6j6ZxHlcdGYVHSzdPXPEEK5IMGSn+dSHwRvmPH3uSaFVqYSucLYTd30WVZoaB+b22mp2J3j5IVZjd6qslbT3fIYzdzI97/PRHvtDia80MooWEQHU99fNbbptIASmf8gCyCsI8dqYET+SkLMPu</vt:lpwstr>
  </property>
  <property fmtid="{D5CDD505-2E9C-101B-9397-08002B2CF9AE}" pid="94" name="x1ye=58">
    <vt:lpwstr>Tvw2erA19x1W81h30ShEQxErrlclF76j2oslSgz2c/x96WNk88BYZhPyltv/DjYBUF+PIqbEDBHhhDCyhKXqUgsxG/9worsd43gD641YSZDbNkdt62JtcaZdiA854wWmZc6SN+0g542k82wziaVXsgfXqeamjqClMIpuA+r6JsjZw9zq5ryUdy1hkoFeV3oKheAgbCNS173Tkh8LL3pS2gedsarNwQ8P1ZGvOEHtx8FAfhCVpZYcIvDGSM6hstz</vt:lpwstr>
  </property>
  <property fmtid="{D5CDD505-2E9C-101B-9397-08002B2CF9AE}" pid="95" name="x1ye=59">
    <vt:lpwstr>eR4FgmZdMyf2aV08ucbP2t5KdSsZWnU7XGMkn2oumf9xPlZCQCeNUnPilKqK1yrOT+j0wRzagmNS7EtoOrfJEjqYA5oyn9w46cnylQX2rYG9xKIj7BGaJHkg0ys6qa2FQFQ9N0c1KBMRXI6w49b6PsQEGdE6fHyqw9qU1V+v3FNTbxIZGG0/8aMtQ5YpA0oCYyqikdj7l0ZZuWw1Y6RTW6Rh+fAlKDRh3OcyskWIwBFldvNp7Fez97pZjDlQL6/</vt:lpwstr>
  </property>
  <property fmtid="{D5CDD505-2E9C-101B-9397-08002B2CF9AE}" pid="96" name="x1ye=6">
    <vt:lpwstr>jjGdaYSjuIpdgC2waaQYqNUusgPGu6tPzfq0nhnGbyQKF5MNbNmKLTrF2nsbIfRDsX3Jkc0dfEZ8g+M78BRg9e2VOEARSS6H4zrKqaEu/jLZSNQfxNiMduGL8oRHeFlM6pW3KHvr0xguHvWK168w4kG00tOrEN/qAwd2KfyzOqiorFk7etIbnE5E0JZzh2KI9t7WTWd7qLOgGHWzI7IQx59D0txImnkw/2xSSUubqcwiHyhxMex1cyaYBzWnY+f</vt:lpwstr>
  </property>
  <property fmtid="{D5CDD505-2E9C-101B-9397-08002B2CF9AE}" pid="97" name="x1ye=60">
    <vt:lpwstr>Y0SYLcFrLBK72CjjlkhxxUg5XQTLyTtNEw2+l2WcF/AV2KqmD6NkpPw7F9ORbi7UL79CeLxHHwN6M4nPlA4BOpCSV1EujlygzdFk1KQzcRCRt8PEM62/laTsjaGqN7XA8SOxT2dyLs5f30Ai3QnEogBYi0HgidC7p0WvPCmWgs+Dc/dgULejEgIE/YotP79nj+8E48lDj7krbp0XdpjiRB5WVRBKXux9egzN59CijtEqrRaiMbpJW4dAafBXhH+</vt:lpwstr>
  </property>
  <property fmtid="{D5CDD505-2E9C-101B-9397-08002B2CF9AE}" pid="98" name="x1ye=61">
    <vt:lpwstr>E0OjCvRfgmafEhV5XmvjtJa0rx+L/rrLmE9WGe9iQw1cSNJAryzrc2gjSCXw5HBUuOv1VEc2EWipYJBGnLRpj4k6OlOjoLybhEsk8fRCREDJ6GVJU4T1mgaB9N60y4VGF3TClb6mRQmSIgRkR4jKm1UEsnMVdvghGc0KngKzhcbjaBHlWNQV+HZpEZQnbVx+PxScIXLWqYETxQC8h/oCaIh4PQp5oKIjcR152uitkcHyGl3pyg+2+3z7t08W3Jg</vt:lpwstr>
  </property>
  <property fmtid="{D5CDD505-2E9C-101B-9397-08002B2CF9AE}" pid="99" name="x1ye=62">
    <vt:lpwstr>czg9L5KNz+pKaRielPkNXeYBb81t9FRi/uSDEtSuRv6aUWNiHtCeB3g4603WoEBj6lwnQph6PC96b9SmjF9JplzEKYM5BvpicoPgav/UAPTsCj4C4NAzUMnI1xs6aOHJzXN0k9Rpk3Mli4BomU7ZB73/mts0vOHy2tWH6ldFXWW23n6taqsRigoY/p5Og9KsCaSRyWpw4SCNGJcQjWRMK6qX6Zqds1zOOVTKgYWYdo9P3jv6ChgaFFvbSpKmSsf</vt:lpwstr>
  </property>
  <property fmtid="{D5CDD505-2E9C-101B-9397-08002B2CF9AE}" pid="100" name="x1ye=63">
    <vt:lpwstr>DU655actmfNm3kCHMLk3blzluDvcanyQjrNcpJsLFhZ54CCdw513CpYty5mZEto0Aem6mcpmSohOJhkAhpYexJE3lIXn7ssu5ckQGQ2trsT6pxLTeaXRyJ+rZUbVCYMb1/eHPrA0GSyuwj9jQzJp1F76VoFnmJkD18BHFu5o/R/qjh/P1vLCFftApYX53Nb9/EG31z6FdmVakslQXrMIkTgs/JYoufoEb5rhwBrw9fGd9dhltJaKR5h9lwevqmz</vt:lpwstr>
  </property>
  <property fmtid="{D5CDD505-2E9C-101B-9397-08002B2CF9AE}" pid="101" name="x1ye=64">
    <vt:lpwstr>E7y8YCZ8tSkAFrmTyVHIZakkqbnLj+PEdAu02/+/rIOa7fJm0SqOxTPjDYb1lfjAegM2pNySWWWa/Vj7TUKIJ3gB6X4jDriJ1y3W2EtbRVNabsS2dELR72Rzv61EHUkVSj6sPPJebeLp13nMff8N6tKJUjRDRCq761d3O45UM1uWmOUpZdNm3SkLyakXVsRRgskuhIoGiY51Vcc2cWM4WUHsqsX8udcXzOFT7tusSHoyKon7a40gSCLwmb7TLNF</vt:lpwstr>
  </property>
  <property fmtid="{D5CDD505-2E9C-101B-9397-08002B2CF9AE}" pid="102" name="x1ye=65">
    <vt:lpwstr>tYnT213ahWobT4pSN7YSCHiHNXFZKeL2ZM9bn7GdZqweq4sLu79oHX1djcjpCpd7gfwY1T/jV/xPhTB509WPuvQKQRNzs+jf1vIfwvtWLxG8v5m8KUVdmk/DNT+knz1CtXLTXurvLsUE80M7d0cCbkUOdNfuHqPikr87wkvC10DlFlJjuBzzudY8XXWw07qSWlKq7TNTq/CYcoeE+Oo7U7ni9+TuhDr6I87fvrmEQmnEZdl6VpfUr0+5w/FHTP5</vt:lpwstr>
  </property>
  <property fmtid="{D5CDD505-2E9C-101B-9397-08002B2CF9AE}" pid="103" name="x1ye=66">
    <vt:lpwstr>T7MxvC/kzfiTN5dbZRN//Mx1Exr+RWmKTQxufMf/cnnlR9Uxj0Cq7Wn2MjcjAo6yk6/F6r07iAA05vz+XkYSJ1WjQt1vVO1+dfNXz6H6yLIzRqdMzLCissmmHU0ypSsy3muWFLC9E7Bi1SQitIV1D3lywJe8f+cpRYhbocqT+OzmLJVSiKoh/EILgMcQnuMMM1uH/9o19Puroqgpy791pJh7RfHPNyTc7NG4eWz4hEbQn3uS6JFSG+2hgeRH0eR</vt:lpwstr>
  </property>
  <property fmtid="{D5CDD505-2E9C-101B-9397-08002B2CF9AE}" pid="104" name="x1ye=67">
    <vt:lpwstr>Ivs6xAilicm6LF8GMBW+cHEGSpvF80nUHwL6AMS3qr5fj/mUBw6CqSDHle8ZxKYy1GLElEYZSn+d5DilG081UlHlahydP08H/PLCYHpVnLxAUR3pdZUDAvnq1Ey+a1PmcvahS4rPerOftA9LMFbHzRdi95n5apGrrwzSW6jI6xX25mEVVU56Avb87VWRartiZZoJc/1Xn4y1mC9prwzNenfdO7DY2Vl5aK/Bp/KkQD0e3bHgX0Cx699YcDu/Gdd</vt:lpwstr>
  </property>
  <property fmtid="{D5CDD505-2E9C-101B-9397-08002B2CF9AE}" pid="105" name="x1ye=68">
    <vt:lpwstr>b2VBPBAOJRMZx3dTDRDOGLuk8qbX83ghyTg0+pCExdg52mJqYlPgwesD7VA5kw7HhlagXowtyvwx/d4jtRFT31UZlb1KuizeppAzNUvPtjsjwb5W/HTG8rZ19lpULpIIEWibhPBs3Dv1zZhhS3Ao+ln105kSMVC7jNyf4bn11oaRS7SDaiHGxk9G9Yi56aKJ7yXY7B6cxa3OriMA4KNqcLVj5Jl6wQ4aVnPQYxRHhj9dfJ34M6V8g0lEG9VUeSX</vt:lpwstr>
  </property>
  <property fmtid="{D5CDD505-2E9C-101B-9397-08002B2CF9AE}" pid="106" name="x1ye=69">
    <vt:lpwstr>XTLQKicy1V6m4YfkNDuyI8xZHXZcLdXCLp0jRX+OXZQA3ksCodotiAqK7AwqdNOrjjYXhcQxXzl7bVULkXmfTGgLHSKNz6sX1q2G67aYtFSf1GxfAKUXFZbfvFKdEUi6r/UD9aZMe8qGH2vHEU2SsreSWXxup6wc+JHh0IvIr4VPa/e3KY3W/O+5CvMvfrG/oAimXny0OREdzKqg4ObyQj8iCjqs1Mrh9kx//i9tF6LJ2Kt2OuA3L7ujV7xgBCW</vt:lpwstr>
  </property>
  <property fmtid="{D5CDD505-2E9C-101B-9397-08002B2CF9AE}" pid="107" name="x1ye=7">
    <vt:lpwstr>LsZ3pq4KnFf2bRlo0OWAjTjnsolOBMqkOEgIp8vNS95yJNU/ZLzBQ+b2UgKAkdRKZ9P2eaOaTOgmzC3NcujjVgpBBGZFBy89zyhNjRPagPLK+30iBUTirZMWUuwOhPT9KXyqiMKvD3yCd6sB7JvXKGajjzMFwOZCKpsZvkZNMLcsh7lRdxsyX5YigZK+Svc8jWESrHrA7Gigo0eZZ/HMgoDQY+hOE8L5ErApygDJtXDwvJej64Evhd4y9lrSCIY</vt:lpwstr>
  </property>
  <property fmtid="{D5CDD505-2E9C-101B-9397-08002B2CF9AE}" pid="108" name="x1ye=70">
    <vt:lpwstr>7LH2XGtmBdxV5QArsilYCUOU+WvvcITMTO8M7B5hh/mIzNsPWNLN5lR2UKY31qf6SuQOKZaX7AdxB2BDSXn+lfm4WJro+D82qmmbIQFuB/cvHgI7L4bdsz6WsfhrjKsfkYhSAT62jVZ0ktkJi7suWcb00x0M2zFe39yOgDfJc3bra5Scb4wfbrccFDGZ+HJ9Ehi4aVTlFEKOtCIr+Xs7QAQLmn8NUNriH1WL5a6V3EXwVd776rdZhOdQYXK+4hZ</vt:lpwstr>
  </property>
  <property fmtid="{D5CDD505-2E9C-101B-9397-08002B2CF9AE}" pid="109" name="x1ye=71">
    <vt:lpwstr>vXG4CueE+qqCNVeLYs26Tu2n2RbWxaDYzH92r+P25tS4lcnMy5dvs+ir0GwPnh+OkTHY6GVFCsmgNBPdTsY/F3jacGyRbmced4DCi/VYvs1vKKtUZcU3TIQYPWEus9THwFdBHaVywji+xPRWe2GH4QQTOd5BqSLmzVa/D1d1igZJJE5vhGWwGgGlgdX/sz31lO0OBGk50JkTvVu4NIP974nawEcKbbdr0jM5e07HXF5EMZTAoUrWkrLNNiObTjp</vt:lpwstr>
  </property>
  <property fmtid="{D5CDD505-2E9C-101B-9397-08002B2CF9AE}" pid="110" name="x1ye=72">
    <vt:lpwstr>Y+8fzN5cdl6nTXt1kiV1J9LDDW6h+y39bIy80ejq069pFdysZ+3IN/c4S+dPIZHEDzzrt/BB2USoSeTD5wnczJ+Xsd1hufW1wb7L6EauZ8Y/6Bd+ezSD/etuuHpRVzW89WPKcJh9u9f8AMBn8Iklz+MUIXGb7zNQetvrcAsY6xJtEbwlWF+EnteCry6jcnoBkzvmlAzHMKvaVw4FMlw2GRfip/ZvkUYCWNL2s1zr41AU3RzuYIIi1DolNgwo1xZ</vt:lpwstr>
  </property>
  <property fmtid="{D5CDD505-2E9C-101B-9397-08002B2CF9AE}" pid="111" name="x1ye=73">
    <vt:lpwstr>hkvEe3hkd8I0c00rb4K5hbnVKqA/0IrA/0N2OwL6T8zEuMoRGHKal6qbGb8fa66QSEldxPF4TL4XU9geoNL4SsD28hDlbSQ94o8XdtX4kypDRK+HR8Y5fZs+Yt7j3zMScmh4EHBFYalDGJmaxb0ltC7U0ZbdlRqWPnXioNgHHXZz5fEZ6+RBd3UhgX2cR9lDiKEtW9ktlnI7bkAdQipwgF7wAnEwLZRWC2lTu75TVcBtUCLV7vlvk74PQ3o4CsI</vt:lpwstr>
  </property>
  <property fmtid="{D5CDD505-2E9C-101B-9397-08002B2CF9AE}" pid="112" name="x1ye=74">
    <vt:lpwstr>6xdXWHBN8bou3Z4/pyYVr4Tun76wP5jYCRGoQpLBawBaEMCXfHVaTBsh2JJ9wQxIxEAO+Jl4cnPm3ybDN2lGpZgoAI25Mp4lZ5E8LyFOLI+TpnPq5sRkH11fKrrVZrhk+4MZUGepNhcNgH/wWzsccM10DewrVLGqwqBlvg26tRwLM2/T6fG0SLGAbaASIB52KhiHA/RQMyTAD2S+uHL625scp1NMSbr238nk7rtUf9gSbZWWeXB7/weWaEQ/cyE</vt:lpwstr>
  </property>
  <property fmtid="{D5CDD505-2E9C-101B-9397-08002B2CF9AE}" pid="113" name="x1ye=75">
    <vt:lpwstr>qZIjLqCSNzdHf6qGcCko+zBu8oUdeUvaX2rhklytn8jqDkeTMsvhLl7/DRnhJ/0+OxJJrAoFysyDMbhoqQn2ubkAZaeZvudxMB0tcLLn7e0uQ3BXiRRKuPTmwOlT4mO0IvLLIfMI8nIWcWlWSInyC+wPB4vvtTwI8ao14wdrCXJfRh3Ut1XYLoxTvhNdQx5uN7zhqmTF75dVGIlf7Hofet1/ZK4mpiWnOAqYqdgBFqnwuaCfj55VwYryNT8Vtma</vt:lpwstr>
  </property>
  <property fmtid="{D5CDD505-2E9C-101B-9397-08002B2CF9AE}" pid="114" name="x1ye=76">
    <vt:lpwstr>l3zhhe4ZNnrzPpK87AEcP9KoB91HeRNZPBUA7+RNPo/WxfmUg4lgOUBfMiTMWMWVquWaM58W8gYlZod4egQlxp59imb6LbR4RW7TxpLbpy2vAdR3vkQPlrsyp4ZPAoeU/SPYRYj3r9JTwEl7zwnn6PJDmTUCoWpwzhCTbrg7j/Gl7M+wgLKXCH7juJaffJyVG4DRiD534DZzvx5HB5FiXDJ3WJck5MfZTO9P4ny4pLxKE6z8+tDzdn4eqfnkvxU</vt:lpwstr>
  </property>
  <property fmtid="{D5CDD505-2E9C-101B-9397-08002B2CF9AE}" pid="115" name="x1ye=77">
    <vt:lpwstr>t54crAvDD5UfsvK5NT+lA4gShzgUG623byNjG0ZCN7hghHa+jfr96oQCPGA7EBhV0b57wt4vdKGtBpF3hW0CcG9tCHR+S2W4b2kaYWVu+HGq6YTGozJLmfp/LthXov/JD9Flx6YHFkLfDFE0ezsmwVHyOP8tizOnDT12sY8RsQHRm6R3A4d6Qe/KSxVn7Nm3rQ2mlb5+vpIMkUCSRY1EWXdPjh9v70tOlDyozYk2pij3YbeIpWHVCv1lVWx7ekd</vt:lpwstr>
  </property>
  <property fmtid="{D5CDD505-2E9C-101B-9397-08002B2CF9AE}" pid="116" name="x1ye=78">
    <vt:lpwstr>eJ7qIxqG+DWrTHvY3UQyztSZ9DEQ+DPfdnk4FdG39n5TqdtwBBGK3B3+W9KNCcwow+LkHQU3go2hip/E8Nbk+QYY1Yj5jK4T/tCo8hQz+b5OEbzXeW/3trFgBUXopk0sXtN3eaAe024JN4kXNXJ+Z0eqH32wWyO4sCX4EQs/SdDvnS+0ReybwXQQ9yZ86PLtlOUtL6Sh9VtkjElE33OijfY62TvXUHDx1b0HfKVLaPKfqJ/yVScEh9BKvJu1j73</vt:lpwstr>
  </property>
  <property fmtid="{D5CDD505-2E9C-101B-9397-08002B2CF9AE}" pid="117" name="x1ye=79">
    <vt:lpwstr>rpYpZS+WnEEPYRfleVxj1NI4CdBdqPgoOLTJw5d0DqDinchj2Lx3aN4ZwEd+YmLCLDGCKBT1cRuBb8uPiWaFH6pG1i7znvdL76Y8yERINQeS7wGgTfpH/w1q3U4TWyvxrSU4U9WhejojL6+wyU830HGnILrs5jNstQTQl3PmpHRfXLP1aiffwwO+GmuoqnxmRk4nvUrvlMsNjd1uuOeu6kXOJp3axFdMELzv9dBeksKwTBYujN03XPC11YA2ywn</vt:lpwstr>
  </property>
  <property fmtid="{D5CDD505-2E9C-101B-9397-08002B2CF9AE}" pid="118" name="x1ye=8">
    <vt:lpwstr>5c+zaTkZ7bLbC0C3kO6QC5YlrsEHNfc0+sWVc/uPUUmMUWcj0r2Y+AGFECER1QjAkbDW1XH4DT+PrAQ/2BxcAeZa1K3uIpmrBeHqMiu5GIfijk/DyUqK9Se82jFfWKO1EFcmWjlj69ZfZpO2ETM1DD/zj28+CHAvtxyOo309HpUMSvaX3b7HuGhZy9coThew8dn92VNiAP1+KsHE1qjn0jchvGoR1W7RoeazDQjw4B/futXc/bYl0L9nNn19YYF</vt:lpwstr>
  </property>
  <property fmtid="{D5CDD505-2E9C-101B-9397-08002B2CF9AE}" pid="119" name="x1ye=80">
    <vt:lpwstr>5nITBYbixYSnzwyi/Ui5NoyEf5p5H1+kJI9FUH6nNKVuuX1jksx1tqnTl24cTgipbrLg6c5/dHx1vrvTc18C1t68jcyujr4PE+GFCEyR/rihzS6mZ8d+NJIvbVHPQ6Dhcid5qDFuTZf/yUx7env+sDi9TjSVr/bPTECb6foJgEvTtPQvCji4ChbneVOQcflyvf2E3XZ9pCskusjOzUWEjMAxmZ2+A6gzQdfWd03glit3SQkjYIqoByDhwkRtO1h</vt:lpwstr>
  </property>
  <property fmtid="{D5CDD505-2E9C-101B-9397-08002B2CF9AE}" pid="120" name="x1ye=81">
    <vt:lpwstr>9B3ZCoBjXesa/rmK8KwQf77NtBPWeBm0K5tHRU9FsEVxZE7GcYiLxyp+439tvmWFWXn7gM59iX51HbncdC+8eRP0EmQ8aTWOPAuCWz3o8qeJ4bjv4rq9RgwTvc9/ZrYVupJngbsRHSmRG3nfhAeMVYx7OUEglHSecGbMsPlssTmELK8h4fJ3NQalgw1gZhEp0sduoF383lJmJX+Pb5jv1tjRKJlhsZe2iiLaAQjP37wswGKome/Al+kc8hBJznp</vt:lpwstr>
  </property>
  <property fmtid="{D5CDD505-2E9C-101B-9397-08002B2CF9AE}" pid="121" name="x1ye=82">
    <vt:lpwstr>8wV3QIEHMvS5I0fpOqZm1RmeMLvyRFYDFZbfr4RtYmM6mua8sXrxU2wy4nreXYzriN8qcfZaLHNB77r+UDqOBtVVJpH8NRiwGaCMLnnLweXwtpZmIo2Scqa7HFU2JCa5OwFO+3qQZ/MSyOEYDiMwjq8MSKmIOtwoHodqeFH2TIASnYVvjbvifwhaYvJspegyaFz0c/RAhnXnr4WZMFxwrM+ooCH1ErhsIYOyzT2MV8VgXXV/ru1IIoNiTaY9k54</vt:lpwstr>
  </property>
  <property fmtid="{D5CDD505-2E9C-101B-9397-08002B2CF9AE}" pid="122" name="x1ye=83">
    <vt:lpwstr>7Q0D1YIwEl+nVoXSHH1yWqjvbN2xZp7ewLA7X535czIxMAmiHt+v5Vd9ryRwqyQfDAjV9BJzAI4ZifmoTI//sHJD/GEdPFI+dHEWQ57XzxEQa58ocP4qYroPggiPg+YfvEvFe00eVzYMr18Wnu0FdAMIYLVMGnJaYVKLS5DtYkE8XYAuvlFVSkG/JVA+i8HYPMSRIUtGHimakYhZc5dZyG9YVXhmEiIIRt8ZCz0Bh13al0nZf4Lj+HUk7wZ3uN3</vt:lpwstr>
  </property>
  <property fmtid="{D5CDD505-2E9C-101B-9397-08002B2CF9AE}" pid="123" name="x1ye=84">
    <vt:lpwstr>4oya5IW+Tc/HdvwpnC/XsByPyN/Q5ghxp8hQevXluZPENVq9pic707bo0zVQJgy94PVSnjWJ7c4jHIWb0UusH53vKqPqUVZNzKrwwuAQ+6XdiRz6LEaVSIHOqZPw1eg568IoWMkTz9kG+u0Xx6znaKiusCJ/39nd8N+v1EPhO201+Xmm2+Z5/pZjpfS5zIkAzucd3XD12R/vDv3Z1tPDI2F/BrCuvzp+EbD5wTUB/TSxiMGk2LxgdMjNWBaC475</vt:lpwstr>
  </property>
  <property fmtid="{D5CDD505-2E9C-101B-9397-08002B2CF9AE}" pid="124" name="x1ye=85">
    <vt:lpwstr>yI7bT4lY53kiUylXMo1eSW7LbIpOVnknWhdLQd1rGjbRo8RGl4fxeLG4I6FxpZLDdif0Ki99sxP0u/K4zv/MJEiLT2p+oJ7uarFH2LoJd6WIT3/PeiMxm7YxvneNAEUa/ExQdP0+1mq56c9qGWJ8Zq4U1HcNiNf8ZmK41Iub6iYvlrP9Oh3J+UQchdWuLnldfXgwD/erBCGsOQD8fjrq5rpBNLkpr0ZzrwFh33O7LTTv/sfS7IGdeR1gUeuMlNz</vt:lpwstr>
  </property>
  <property fmtid="{D5CDD505-2E9C-101B-9397-08002B2CF9AE}" pid="125" name="x1ye=86">
    <vt:lpwstr>PJ+KTeO2dyhR7OmzZT7J5ShkppViUV4XWbgk1YbfmDFy8/oVN2hsstdHEp1aD70Cp7l0CRCC9qrn8924YYyeLb3xf7aKyHMhB9D0evPIvRnQ2O03SdMAOhihj+NE2aHhkTfsB6XOiOnHoCIYkypoFu3yg2Flh+GxjlAeM8wlukr57rY4wYgt4s//HpS+ESOp+f93btEXcZ+/INTSIuRA56Y3K/4QDGeRrT62kbHxc4U/00t+whcVSg3EFfy5RGl</vt:lpwstr>
  </property>
  <property fmtid="{D5CDD505-2E9C-101B-9397-08002B2CF9AE}" pid="126" name="x1ye=87">
    <vt:lpwstr>fYTbOjL/yAw2ZqDyxYBfxMvuOim1UMUzjQFOF4gr/n7Ha/Y0nAo2peWzTXnzo+Eg+XjKFGWoh3sI/iEBCw7OHckuQ9ZGQHbmu4FwnywzMScqQ/iSijD8Ja+VeLAkJN/ydlR9w3cgLXfmS56fnFI1UVVCgp7UXiJIYhYufCz7JT67BCemEAl0Xh9SpyTzRvz2RIOjd4nTyby3L+L2s4+YfUDksPKyFfECLzJ9lqNhZ8hK1IfiA6tIpkZneGsHXdt</vt:lpwstr>
  </property>
  <property fmtid="{D5CDD505-2E9C-101B-9397-08002B2CF9AE}" pid="127" name="x1ye=88">
    <vt:lpwstr>PaxJTTf6gZWhkpw/LvHjPESW2CxsDJYvC20QCYeI3AcVTSnR3iMjp+U2VmJOKovmrxNAlLfczUVWsNshLMa4xlL6rW4c/bAsV2sa6gAXgYBjDhCpJlFmhnNLFIqlFqE+O4voyX+DOO8dUXKySkgFPv5Ya2Tyc5rRPgFRkwFyydrPpuaAGs7nw3PDkODfB1Xd3F7a5fLbuBX4dZbMLjcYTz551oEuKflygINKp58UzVoAK0DMaT/hh+0rc9ZIKN6</vt:lpwstr>
  </property>
  <property fmtid="{D5CDD505-2E9C-101B-9397-08002B2CF9AE}" pid="128" name="x1ye=89">
    <vt:lpwstr>MIEMxtveQHtMGREfrHK2G5Jz96FYgXPltfTXm11lHGZ590jgfOCBUIJlzWo5ewPvARnEDwDfjdFkrJTkaZ/1D+ggb2F9A0ZB5eGWq2gJYg0IlOVjv5zap3Wjp3HHI6ZKYVDKITSxbOkfNa5XqS9lpwPJa37ck4gCBF+yAzxmTO2sVdngW3HEqSCl2tKfP5C1MtBeARiejjaao0snrYwDFfUuIY0sesho5iVIEACPurBovE+TJ0MALicA//c0bzC</vt:lpwstr>
  </property>
  <property fmtid="{D5CDD505-2E9C-101B-9397-08002B2CF9AE}" pid="129" name="x1ye=9">
    <vt:lpwstr>ZfjNVjbdD+SN9oK3eMXBvHEAQm9hvUsR3HvAxa/92UJECbEztj2bvpAQ3hA3nShBk9tMEWWB+JjLEJOgJyQwADozwxaptPhLSvPdIFwJSKeliFbg9U+w59nauMeFge7QvBhgBhV0ZiLevhLLQv1DqRp9GpIVkQEtMfgQjiY+x/LpL1ItEeePjZ+GHMzHWkBARnliizLdMmhg/QxyQY+24M7X/Xrj4PXFydXiF/vGULH39MZAmgnNU4VeJ/boQzl</vt:lpwstr>
  </property>
  <property fmtid="{D5CDD505-2E9C-101B-9397-08002B2CF9AE}" pid="130" name="x1ye=90">
    <vt:lpwstr>vHO0pnzGSD8VwppISsCvpVmqem3m+h8p1Ofnr+vDB9Gp7/mTBd98IZnsSQwQiYJbW1J336eMn+C6rePqTSmBCM73c+fwnTVK9ANqfiLt2lK18J25GpyRiCMxonA3QQzbzrtnHflY4zJ/GrWQvQBCWMPkf7uzO2O9BIkBX4FISX68R8XfJI+q5wgCFMzBV0+7U/RfltMwQF42/t+2Rt+J2NWQZ4hrzgbcTj0gnzlZ8YhRUvaJEySZNKPjWaCIlD3</vt:lpwstr>
  </property>
  <property fmtid="{D5CDD505-2E9C-101B-9397-08002B2CF9AE}" pid="131" name="x1ye=91">
    <vt:lpwstr>PZdhaR1g/hVP+VsTIXOp9jFMwV/1GG+Jzr2+Cm2yLp8VIMkP93l0wVZIfTYkUYTG6CWBIabd52q+MgpbCKScm4fKFvEDlK1j1wNLoMiZbeV+iAYTwHH0ffTkOP0ENhZ5v28Hal+ZAMZi84LWZqRQSIk2r9sP2DtN9EgOjDQ/e1YengX6g2+ZkMFoCaZ09Ep71DqOSsOU+bs4s8meIAeCVUKUaPN7cxKixqZ7JFWFmIVmP5UvonQyAaLTkaRLvgw</vt:lpwstr>
  </property>
  <property fmtid="{D5CDD505-2E9C-101B-9397-08002B2CF9AE}" pid="132" name="x1ye=92">
    <vt:lpwstr>YVxcUTaWC7fyevm0jpx3I46A3y0n03CdndFY6TTbaDp/X2kpwY/ts4+cvUsn/gWTD2d6bl1HUwT9LwmsJs+eN5II+is0JWJ8sQSDOgUKSiR/ANWwbGvU9KDSVUFhmJ/7TiHlqPwNnMWMO198tjBERXrDmok5Z5ZwboSPlu8f5JhsxlLFbTt0q0oXRXV8zcLfVYw7SZ8N1FV6ENOlk6ata4T/nArWVkg+pW3RA+AVDgKM1dQciJAvlknDGrNdw9d</vt:lpwstr>
  </property>
  <property fmtid="{D5CDD505-2E9C-101B-9397-08002B2CF9AE}" pid="133" name="x1ye=93">
    <vt:lpwstr>9k7Exr1TrbWPdEF2bNQ6mbvA6HyrlSdBwZn29U/XArTB2ZTOmVaEHNkD8Yv49xpFr9hVCcj+6qbHCxnRqI0v8fkqF6LKU/jyUNlHUF4FfnATdYF/FMkxjekruVvyNhQy6tbnYlyqAZs0dNQ5Ho4pDfeZmS5DDQO4zKtnKZRKzRW/Z7pd5FJw62zJVbl7afpFbjRB0eYBjSmLCMlV2faDo3Qk22wiRvyMiCUHr25aL+fTUTDdK1fxtuTtqjeITxz</vt:lpwstr>
  </property>
  <property fmtid="{D5CDD505-2E9C-101B-9397-08002B2CF9AE}" pid="134" name="x1ye=94">
    <vt:lpwstr>fYp7HhhEOxHj8X5Qs/HAoWsaSXk726lbhVf8XWCcReF3XAXo5/XoVT/YhW56DN+AomzVTHxcCC1Y+7mWh+qoZlZLWSM2ibLo1Vlc2fMwt/N5xTzHr1n3URGNtbMSO0oxsXUaoHRcSCXYRs4c225LpJ6XxBzK1qM/zz0+iBol5haAbyq66WxaOi0hBvwnRfV5ADP/BPC5zyQmdFvv+VG/Sb2Ow9tL/viB3wFfY28aWm7rbbhT1HXeoIhSLwCOY77</vt:lpwstr>
  </property>
  <property fmtid="{D5CDD505-2E9C-101B-9397-08002B2CF9AE}" pid="135" name="x1ye=95">
    <vt:lpwstr>ynFlxNPBvtucH0g08ahS9tRtN5cJVTSNdlmsdsCWrmdsNsc85SbWrIGWLWFSqxrsJGh3/5jOsj6WtQXeuj6AXvL4fuvQerwmBLjcJL4tUMcvnBk97Rsc8fRSOf5jWLFOln8xahYOX1Oknvokliw4v2B1ur63LYsUqITexRhWU36tTT+N1ow1dBQM4TwtNeBvO+elYbe7gbiBsHu/poDz0Iz+2g8tlGOl6a1xMXnURTX3+WD+fZW6oM2yFBFNfMg</vt:lpwstr>
  </property>
  <property fmtid="{D5CDD505-2E9C-101B-9397-08002B2CF9AE}" pid="136" name="x1ye=96">
    <vt:lpwstr>hZUAR4HnFH9c4txIpYjUfbkDaH1I1zOty9O92FDLig4EqPRHqH8XsKNJSDEiGnpeeuJj7a45VV4hrZIGd7DV3zrsV4HtUIz50140641RTopQD04Xvbvv83iG1XsWf/5EFwCjbAR3WpePPLdL/YD+rhh1byHGsv9eanh01eaTQIayb5AK+zcDwkjLfr4tc976W/BfOyh7oGj4kg+50MoosLuGukPXFKN1o0seY57zBvItgoTbJLw9l31daO0/F6s</vt:lpwstr>
  </property>
  <property fmtid="{D5CDD505-2E9C-101B-9397-08002B2CF9AE}" pid="137" name="x1ye=97">
    <vt:lpwstr>6KPmp9KjthAAV+InAGiUfHFaUEHqLVBHRo1yHRcD0LzYIx6bHE5w9xc+BsMVR0Zh7+T+eAZIee7KK6aGLvuc6/Hg5/iJX982GAIF2s5dVPM05cU384+F/HyYv2bbdpV8qP5DYyg4itjf+kcGDofHk+GIXyVVfb91mtw5XqP8B24xILdrunvgq7fpiIuNXrlqfvHBtT2BtAiHW4ZchiTnRHntYR9SQI6ah3ycTqZcffdjFTr1R+f2GXsGYmNX1fJ</vt:lpwstr>
  </property>
  <property fmtid="{D5CDD505-2E9C-101B-9397-08002B2CF9AE}" pid="138" name="x1ye=98">
    <vt:lpwstr>EupwYrxNZa2YngClvWw8ypWb+CyDpLVpBW3jMOgfZs6qQVgPDNBZhDLmuL27MI4VIYdzXQI+HVBpfyvM6Pf+uZFjsgq2vFyxBAJ4CoXkMlKhflxzX2Fezbbi9Gyi5VvFPo3u/j94dzkW57rpetsGewVkdu+smtVuJUsTYmbNRkXqNjG851xlmrGeHeoelGmikPVKoNy0mPvfnZ8s8X0b2z80q8GipOYzEwuwrgQ7WdVpGUHOvyes4AfL71iQbDo</vt:lpwstr>
  </property>
  <property fmtid="{D5CDD505-2E9C-101B-9397-08002B2CF9AE}" pid="139" name="x1ye=99">
    <vt:lpwstr>inDEpTBAsE0A5Mb+3ZLwMY+eRNFJdCb37AGCT6KcxcTf6Yf9Ciy4yI2HNTQplD8GmzzAXLY9MTqA5u00dsc6QPEeuzSZiyW+yicFd+6OPqgS/dhI8lvd+7DOG2R6SIZk3Fp8rRilymkgG4+JAXwKw7RlQWaPTRkc9ngrpI6AGrKATJz8lS1aWTxOz4VPE15B4R3zm0/0LFMO/QS3RRA0fipw2ceGzvVnEN72QTU6y+wTjIySg7QCrMOJceM+oiI</vt:lpwstr>
  </property>
</Properties>
</file>